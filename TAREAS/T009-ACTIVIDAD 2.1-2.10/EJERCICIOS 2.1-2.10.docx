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3E6" w:rsidRDefault="00A323E6" w:rsidP="00A323E6">
      <w:pPr>
        <w:tabs>
          <w:tab w:val="left" w:pos="1080"/>
          <w:tab w:val="left" w:pos="1134"/>
        </w:tabs>
        <w:jc w:val="both"/>
        <w:rPr>
          <w:rFonts w:ascii="Georgia" w:hAnsi="Georgia" w:cs="Georgia"/>
          <w:sz w:val="20"/>
          <w:szCs w:val="20"/>
        </w:rPr>
      </w:pPr>
      <w:proofErr w:type="spellStart"/>
      <w:r>
        <w:rPr>
          <w:rFonts w:ascii="Georgia" w:hAnsi="Georgia" w:cs="Georgia"/>
          <w:b/>
          <w:sz w:val="20"/>
          <w:szCs w:val="20"/>
        </w:rPr>
        <w:t>Ejer</w:t>
      </w:r>
      <w:proofErr w:type="spellEnd"/>
      <w:r>
        <w:rPr>
          <w:rFonts w:ascii="Georgia" w:hAnsi="Georgia" w:cs="Georgia"/>
          <w:b/>
          <w:sz w:val="20"/>
          <w:szCs w:val="20"/>
        </w:rPr>
        <w:t>. 2.1</w:t>
      </w:r>
      <w:r>
        <w:rPr>
          <w:rFonts w:ascii="Georgia" w:hAnsi="Georgia" w:cs="Georgia"/>
          <w:sz w:val="20"/>
          <w:szCs w:val="20"/>
        </w:rPr>
        <w:tab/>
        <w:t xml:space="preserve"> Crea otro círculo.   Crea un cuadrado.   Crea un triángulo.</w:t>
      </w:r>
    </w:p>
    <w:p w:rsidR="005440FB" w:rsidRDefault="005440FB" w:rsidP="00A323E6">
      <w:pPr>
        <w:tabs>
          <w:tab w:val="left" w:pos="1080"/>
          <w:tab w:val="left" w:pos="1134"/>
        </w:tabs>
        <w:jc w:val="both"/>
        <w:rPr>
          <w:rFonts w:ascii="Georgia" w:hAnsi="Georgia" w:cs="Georgia"/>
          <w:sz w:val="20"/>
          <w:szCs w:val="20"/>
        </w:rPr>
      </w:pPr>
    </w:p>
    <w:p w:rsidR="005440FB" w:rsidRDefault="005440FB" w:rsidP="00A323E6">
      <w:pPr>
        <w:tabs>
          <w:tab w:val="left" w:pos="1080"/>
          <w:tab w:val="left" w:pos="1134"/>
        </w:tabs>
        <w:jc w:val="both"/>
        <w:rPr>
          <w:rFonts w:ascii="Georgia" w:hAnsi="Georgia" w:cs="Georgia"/>
          <w:sz w:val="20"/>
          <w:szCs w:val="20"/>
        </w:rPr>
      </w:pPr>
    </w:p>
    <w:p w:rsidR="005440FB" w:rsidRDefault="005440FB" w:rsidP="00A323E6">
      <w:pPr>
        <w:tabs>
          <w:tab w:val="left" w:pos="1080"/>
          <w:tab w:val="left" w:pos="1134"/>
        </w:tabs>
        <w:jc w:val="both"/>
        <w:rPr>
          <w:rFonts w:ascii="Georgia" w:hAnsi="Georgia" w:cs="Georgia"/>
          <w:sz w:val="20"/>
          <w:szCs w:val="20"/>
        </w:rPr>
      </w:pPr>
    </w:p>
    <w:p w:rsidR="005440FB" w:rsidRDefault="005440FB" w:rsidP="00A323E6">
      <w:pPr>
        <w:tabs>
          <w:tab w:val="left" w:pos="1080"/>
          <w:tab w:val="left" w:pos="1134"/>
        </w:tabs>
        <w:jc w:val="both"/>
        <w:rPr>
          <w:rFonts w:ascii="Georgia" w:hAnsi="Georgia" w:cs="Georgia"/>
          <w:sz w:val="20"/>
          <w:szCs w:val="20"/>
        </w:rPr>
      </w:pPr>
    </w:p>
    <w:p w:rsidR="005440FB" w:rsidRDefault="005440FB" w:rsidP="00A323E6">
      <w:pPr>
        <w:tabs>
          <w:tab w:val="left" w:pos="1080"/>
          <w:tab w:val="left" w:pos="1134"/>
        </w:tabs>
        <w:jc w:val="both"/>
        <w:rPr>
          <w:rFonts w:ascii="Georgia" w:hAnsi="Georgia" w:cs="Georgia"/>
          <w:sz w:val="20"/>
          <w:szCs w:val="20"/>
        </w:rPr>
      </w:pPr>
      <w:r>
        <w:rPr>
          <w:noProof/>
          <w:lang w:val="es-ES_tradnl" w:eastAsia="es-ES_tradnl"/>
        </w:rPr>
        <w:drawing>
          <wp:inline distT="0" distB="0" distL="0" distR="0" wp14:anchorId="7C507A5F" wp14:editId="367380C7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FB" w:rsidRDefault="005440FB" w:rsidP="00A323E6">
      <w:pPr>
        <w:tabs>
          <w:tab w:val="left" w:pos="1080"/>
          <w:tab w:val="left" w:pos="1134"/>
        </w:tabs>
        <w:jc w:val="both"/>
        <w:rPr>
          <w:rFonts w:ascii="Georgia" w:hAnsi="Georgia" w:cs="Georgia"/>
          <w:sz w:val="20"/>
          <w:szCs w:val="20"/>
        </w:rPr>
      </w:pPr>
    </w:p>
    <w:p w:rsidR="00C44F6A" w:rsidRDefault="00C44F6A" w:rsidP="00A323E6">
      <w:pPr>
        <w:tabs>
          <w:tab w:val="left" w:pos="1080"/>
          <w:tab w:val="left" w:pos="1134"/>
        </w:tabs>
        <w:jc w:val="both"/>
        <w:rPr>
          <w:rFonts w:ascii="Georgia" w:hAnsi="Georgia" w:cs="Georgia"/>
          <w:sz w:val="20"/>
          <w:szCs w:val="20"/>
        </w:rPr>
      </w:pPr>
    </w:p>
    <w:p w:rsidR="00A323E6" w:rsidRDefault="00A323E6" w:rsidP="00A323E6">
      <w:pPr>
        <w:tabs>
          <w:tab w:val="left" w:pos="1134"/>
        </w:tabs>
        <w:spacing w:before="120" w:after="120"/>
        <w:jc w:val="both"/>
        <w:rPr>
          <w:rFonts w:ascii="Georgia" w:hAnsi="Georgia" w:cs="Georgia"/>
          <w:bCs/>
          <w:i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</w:rPr>
        <w:t>Ejer.2.2</w:t>
      </w:r>
      <w:r>
        <w:rPr>
          <w:rFonts w:ascii="Georgia" w:hAnsi="Georgia" w:cs="Georgia"/>
          <w:b/>
          <w:bCs/>
          <w:sz w:val="20"/>
          <w:szCs w:val="20"/>
        </w:rPr>
        <w:tab/>
      </w:r>
      <w:proofErr w:type="spellStart"/>
      <w:r>
        <w:rPr>
          <w:rFonts w:ascii="Georgia" w:hAnsi="Georgia" w:cs="Georgia"/>
          <w:bCs/>
          <w:sz w:val="20"/>
          <w:szCs w:val="20"/>
        </w:rPr>
        <w:t>Click</w:t>
      </w:r>
      <w:proofErr w:type="spellEnd"/>
      <w:r>
        <w:rPr>
          <w:rFonts w:ascii="Georgia" w:hAnsi="Georgia" w:cs="Georgia"/>
          <w:bCs/>
          <w:sz w:val="20"/>
          <w:szCs w:val="20"/>
        </w:rPr>
        <w:t xml:space="preserve"> en el botón derecho del objeto circulo1  e invoca:</w:t>
      </w:r>
    </w:p>
    <w:p w:rsidR="00A323E6" w:rsidRDefault="00A323E6" w:rsidP="00A323E6">
      <w:pPr>
        <w:numPr>
          <w:ilvl w:val="0"/>
          <w:numId w:val="1"/>
        </w:numPr>
        <w:tabs>
          <w:tab w:val="left" w:pos="1134"/>
          <w:tab w:val="left" w:pos="1429"/>
        </w:tabs>
        <w:ind w:left="1423" w:hanging="357"/>
        <w:jc w:val="both"/>
        <w:rPr>
          <w:rFonts w:ascii="Georgia" w:hAnsi="Georgia" w:cs="Georgia"/>
          <w:bCs/>
          <w:i/>
          <w:sz w:val="20"/>
          <w:szCs w:val="20"/>
        </w:rPr>
      </w:pPr>
      <w:proofErr w:type="spellStart"/>
      <w:r>
        <w:rPr>
          <w:rFonts w:ascii="Georgia" w:hAnsi="Georgia" w:cs="Georgia"/>
          <w:bCs/>
          <w:i/>
          <w:sz w:val="20"/>
          <w:szCs w:val="20"/>
        </w:rPr>
        <w:t>hacerVisible</w:t>
      </w:r>
      <w:proofErr w:type="spellEnd"/>
      <w:r>
        <w:rPr>
          <w:rFonts w:ascii="Georgia" w:hAnsi="Georgia" w:cs="Georgia"/>
          <w:bCs/>
          <w:i/>
          <w:sz w:val="20"/>
          <w:szCs w:val="20"/>
        </w:rPr>
        <w:t>()</w:t>
      </w:r>
    </w:p>
    <w:p w:rsidR="00A323E6" w:rsidRDefault="00A323E6" w:rsidP="00A323E6">
      <w:pPr>
        <w:numPr>
          <w:ilvl w:val="0"/>
          <w:numId w:val="1"/>
        </w:numPr>
        <w:tabs>
          <w:tab w:val="left" w:pos="1134"/>
          <w:tab w:val="left" w:pos="1429"/>
        </w:tabs>
        <w:ind w:left="1423" w:hanging="357"/>
        <w:jc w:val="both"/>
        <w:rPr>
          <w:rFonts w:ascii="Georgia" w:hAnsi="Georgia" w:cs="Georgia"/>
          <w:bCs/>
          <w:i/>
          <w:sz w:val="20"/>
          <w:szCs w:val="20"/>
        </w:rPr>
      </w:pPr>
      <w:proofErr w:type="spellStart"/>
      <w:r>
        <w:rPr>
          <w:rFonts w:ascii="Georgia" w:hAnsi="Georgia" w:cs="Georgia"/>
          <w:bCs/>
          <w:i/>
          <w:sz w:val="20"/>
          <w:szCs w:val="20"/>
        </w:rPr>
        <w:t>moverDerecha</w:t>
      </w:r>
      <w:proofErr w:type="spellEnd"/>
      <w:r>
        <w:rPr>
          <w:rFonts w:ascii="Georgia" w:hAnsi="Georgia" w:cs="Georgia"/>
          <w:bCs/>
          <w:i/>
          <w:sz w:val="20"/>
          <w:szCs w:val="20"/>
        </w:rPr>
        <w:t>()</w:t>
      </w:r>
      <w:r>
        <w:rPr>
          <w:rFonts w:ascii="Georgia" w:hAnsi="Georgia" w:cs="Georgia"/>
          <w:bCs/>
          <w:sz w:val="20"/>
          <w:szCs w:val="20"/>
        </w:rPr>
        <w:t xml:space="preserve"> varias veces</w:t>
      </w:r>
    </w:p>
    <w:p w:rsidR="00A323E6" w:rsidRDefault="00A323E6" w:rsidP="00A323E6">
      <w:pPr>
        <w:numPr>
          <w:ilvl w:val="0"/>
          <w:numId w:val="1"/>
        </w:numPr>
        <w:tabs>
          <w:tab w:val="left" w:pos="1134"/>
          <w:tab w:val="left" w:pos="1429"/>
        </w:tabs>
        <w:ind w:left="1423" w:hanging="357"/>
        <w:jc w:val="both"/>
        <w:rPr>
          <w:rFonts w:ascii="Georgia" w:hAnsi="Georgia" w:cs="Georgia"/>
          <w:bCs/>
          <w:i/>
          <w:sz w:val="20"/>
          <w:szCs w:val="20"/>
        </w:rPr>
      </w:pPr>
      <w:proofErr w:type="spellStart"/>
      <w:r>
        <w:rPr>
          <w:rFonts w:ascii="Georgia" w:hAnsi="Georgia" w:cs="Georgia"/>
          <w:bCs/>
          <w:i/>
          <w:sz w:val="20"/>
          <w:szCs w:val="20"/>
        </w:rPr>
        <w:t>moverAbajo</w:t>
      </w:r>
      <w:proofErr w:type="spellEnd"/>
      <w:r>
        <w:rPr>
          <w:rFonts w:ascii="Georgia" w:hAnsi="Georgia" w:cs="Georgia"/>
          <w:bCs/>
          <w:i/>
          <w:sz w:val="20"/>
          <w:szCs w:val="20"/>
        </w:rPr>
        <w:t>()</w:t>
      </w:r>
      <w:r>
        <w:rPr>
          <w:rFonts w:ascii="Georgia" w:hAnsi="Georgia" w:cs="Georgia"/>
          <w:bCs/>
          <w:sz w:val="20"/>
          <w:szCs w:val="20"/>
        </w:rPr>
        <w:t xml:space="preserve"> varias veces</w:t>
      </w:r>
    </w:p>
    <w:p w:rsidR="00A323E6" w:rsidRDefault="00A323E6" w:rsidP="00A323E6">
      <w:pPr>
        <w:numPr>
          <w:ilvl w:val="0"/>
          <w:numId w:val="1"/>
        </w:numPr>
        <w:tabs>
          <w:tab w:val="left" w:pos="1134"/>
          <w:tab w:val="left" w:pos="1429"/>
        </w:tabs>
        <w:ind w:left="1423" w:hanging="357"/>
        <w:jc w:val="both"/>
        <w:rPr>
          <w:rFonts w:ascii="Georgia" w:hAnsi="Georgia" w:cs="Georgia"/>
          <w:bCs/>
          <w:i/>
          <w:sz w:val="20"/>
          <w:szCs w:val="20"/>
        </w:rPr>
      </w:pPr>
      <w:proofErr w:type="spellStart"/>
      <w:r>
        <w:rPr>
          <w:rFonts w:ascii="Georgia" w:hAnsi="Georgia" w:cs="Georgia"/>
          <w:bCs/>
          <w:i/>
          <w:sz w:val="20"/>
          <w:szCs w:val="20"/>
        </w:rPr>
        <w:t>hacerInvisible</w:t>
      </w:r>
      <w:proofErr w:type="spellEnd"/>
      <w:r>
        <w:rPr>
          <w:rFonts w:ascii="Georgia" w:hAnsi="Georgia" w:cs="Georgia"/>
          <w:bCs/>
          <w:i/>
          <w:sz w:val="20"/>
          <w:szCs w:val="20"/>
        </w:rPr>
        <w:t xml:space="preserve">() </w:t>
      </w:r>
    </w:p>
    <w:p w:rsidR="0039354A" w:rsidRPr="005440FB" w:rsidRDefault="00A323E6" w:rsidP="00A323E6">
      <w:pPr>
        <w:numPr>
          <w:ilvl w:val="0"/>
          <w:numId w:val="1"/>
        </w:numPr>
        <w:tabs>
          <w:tab w:val="left" w:pos="1134"/>
          <w:tab w:val="left" w:pos="1429"/>
        </w:tabs>
        <w:ind w:left="1423" w:hanging="357"/>
        <w:jc w:val="both"/>
        <w:rPr>
          <w:rFonts w:ascii="Georgia" w:hAnsi="Georgia" w:cs="Georgia"/>
          <w:b/>
          <w:bCs/>
          <w:sz w:val="20"/>
          <w:szCs w:val="20"/>
        </w:rPr>
      </w:pPr>
      <w:proofErr w:type="spellStart"/>
      <w:r>
        <w:rPr>
          <w:rFonts w:ascii="Georgia" w:hAnsi="Georgia" w:cs="Georgia"/>
          <w:bCs/>
          <w:i/>
          <w:sz w:val="20"/>
          <w:szCs w:val="20"/>
        </w:rPr>
        <w:t>hacerVisible</w:t>
      </w:r>
      <w:proofErr w:type="spellEnd"/>
      <w:r>
        <w:rPr>
          <w:rFonts w:ascii="Georgia" w:hAnsi="Georgia" w:cs="Georgia"/>
          <w:bCs/>
          <w:i/>
          <w:sz w:val="20"/>
          <w:szCs w:val="20"/>
        </w:rPr>
        <w:t>()</w:t>
      </w:r>
      <w:r>
        <w:rPr>
          <w:rFonts w:ascii="Georgia" w:hAnsi="Georgia" w:cs="Georgia"/>
          <w:b/>
          <w:bCs/>
          <w:i/>
          <w:sz w:val="20"/>
          <w:szCs w:val="20"/>
        </w:rPr>
        <w:tab/>
      </w:r>
    </w:p>
    <w:p w:rsidR="005440FB" w:rsidRPr="0039354A" w:rsidRDefault="005440FB" w:rsidP="00A323E6">
      <w:pPr>
        <w:numPr>
          <w:ilvl w:val="0"/>
          <w:numId w:val="1"/>
        </w:numPr>
        <w:tabs>
          <w:tab w:val="left" w:pos="1134"/>
          <w:tab w:val="left" w:pos="1429"/>
        </w:tabs>
        <w:ind w:left="1423" w:hanging="357"/>
        <w:jc w:val="both"/>
        <w:rPr>
          <w:rFonts w:ascii="Georgia" w:hAnsi="Georgia" w:cs="Georgia"/>
          <w:b/>
          <w:bCs/>
          <w:sz w:val="20"/>
          <w:szCs w:val="20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43EEA962" wp14:editId="35E4EB98">
            <wp:simplePos x="0" y="0"/>
            <wp:positionH relativeFrom="column">
              <wp:posOffset>-62230</wp:posOffset>
            </wp:positionH>
            <wp:positionV relativeFrom="paragraph">
              <wp:posOffset>480695</wp:posOffset>
            </wp:positionV>
            <wp:extent cx="540004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88" y="21454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54A" w:rsidRDefault="0039354A" w:rsidP="0039354A">
      <w:pPr>
        <w:tabs>
          <w:tab w:val="left" w:pos="1134"/>
          <w:tab w:val="left" w:pos="1429"/>
        </w:tabs>
        <w:ind w:left="1423"/>
        <w:jc w:val="both"/>
        <w:rPr>
          <w:rFonts w:ascii="Georgia" w:hAnsi="Georgia" w:cs="Georgia"/>
          <w:b/>
          <w:bCs/>
          <w:i/>
          <w:sz w:val="20"/>
          <w:szCs w:val="20"/>
        </w:rPr>
      </w:pPr>
    </w:p>
    <w:p w:rsidR="00A323E6" w:rsidRDefault="00A323E6" w:rsidP="0039354A">
      <w:pPr>
        <w:tabs>
          <w:tab w:val="left" w:pos="1134"/>
          <w:tab w:val="left" w:pos="1429"/>
        </w:tabs>
        <w:ind w:left="1423"/>
        <w:jc w:val="both"/>
        <w:rPr>
          <w:rFonts w:ascii="Georgia" w:hAnsi="Georgia" w:cs="Georgia"/>
          <w:b/>
          <w:bCs/>
          <w:sz w:val="20"/>
          <w:szCs w:val="20"/>
        </w:rPr>
      </w:pPr>
      <w:r>
        <w:rPr>
          <w:rFonts w:ascii="Georgia" w:hAnsi="Georgia" w:cs="Georgia"/>
          <w:b/>
          <w:bCs/>
          <w:i/>
          <w:sz w:val="20"/>
          <w:szCs w:val="20"/>
        </w:rPr>
        <w:tab/>
      </w:r>
    </w:p>
    <w:p w:rsidR="00A323E6" w:rsidRDefault="00A323E6" w:rsidP="00A323E6">
      <w:pPr>
        <w:tabs>
          <w:tab w:val="left" w:pos="1080"/>
        </w:tabs>
        <w:jc w:val="both"/>
        <w:rPr>
          <w:rFonts w:ascii="Georgia" w:hAnsi="Georgia" w:cs="Georgia"/>
          <w:b/>
          <w:bCs/>
          <w:sz w:val="20"/>
          <w:szCs w:val="20"/>
        </w:rPr>
      </w:pPr>
    </w:p>
    <w:p w:rsidR="00A323E6" w:rsidRDefault="00A323E6" w:rsidP="00A323E6">
      <w:pPr>
        <w:tabs>
          <w:tab w:val="left" w:pos="1080"/>
        </w:tabs>
        <w:jc w:val="both"/>
        <w:rPr>
          <w:rFonts w:ascii="Georgia" w:hAnsi="Georgia" w:cs="Georgia"/>
          <w:b/>
          <w:bCs/>
          <w:sz w:val="20"/>
          <w:szCs w:val="20"/>
        </w:rPr>
      </w:pPr>
    </w:p>
    <w:p w:rsidR="00A323E6" w:rsidRDefault="00A323E6" w:rsidP="00A323E6">
      <w:pPr>
        <w:tabs>
          <w:tab w:val="left" w:pos="1080"/>
        </w:tabs>
        <w:jc w:val="both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</w:rPr>
        <w:t>Ejer.2.3</w:t>
      </w:r>
      <w:r>
        <w:rPr>
          <w:rFonts w:ascii="Georgia" w:hAnsi="Georgia" w:cs="Georgia"/>
          <w:b/>
          <w:bCs/>
          <w:sz w:val="20"/>
          <w:szCs w:val="20"/>
        </w:rPr>
        <w:tab/>
      </w:r>
    </w:p>
    <w:p w:rsidR="00A323E6" w:rsidRDefault="00A323E6" w:rsidP="00A323E6">
      <w:pPr>
        <w:numPr>
          <w:ilvl w:val="0"/>
          <w:numId w:val="2"/>
        </w:numPr>
        <w:tabs>
          <w:tab w:val="left" w:pos="1080"/>
        </w:tabs>
        <w:jc w:val="both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 xml:space="preserve">Invoca al método </w:t>
      </w:r>
      <w:proofErr w:type="spellStart"/>
      <w:proofErr w:type="gramStart"/>
      <w:r>
        <w:rPr>
          <w:rFonts w:ascii="Georgia" w:hAnsi="Georgia" w:cs="Georgia"/>
          <w:bCs/>
          <w:i/>
          <w:sz w:val="20"/>
          <w:szCs w:val="20"/>
        </w:rPr>
        <w:t>moverHorizontal</w:t>
      </w:r>
      <w:proofErr w:type="spellEnd"/>
      <w:r>
        <w:rPr>
          <w:rFonts w:ascii="Georgia" w:hAnsi="Georgia" w:cs="Georgia"/>
          <w:bCs/>
          <w:i/>
          <w:sz w:val="20"/>
          <w:szCs w:val="20"/>
        </w:rPr>
        <w:t>(</w:t>
      </w:r>
      <w:proofErr w:type="gramEnd"/>
      <w:r>
        <w:rPr>
          <w:rFonts w:ascii="Georgia" w:hAnsi="Georgia" w:cs="Georgia"/>
          <w:bCs/>
          <w:i/>
          <w:sz w:val="20"/>
          <w:szCs w:val="20"/>
        </w:rPr>
        <w:t>).</w:t>
      </w:r>
      <w:r>
        <w:rPr>
          <w:rFonts w:ascii="Georgia" w:hAnsi="Georgia" w:cs="Georgia"/>
          <w:bCs/>
          <w:sz w:val="20"/>
          <w:szCs w:val="20"/>
        </w:rPr>
        <w:t xml:space="preserve"> Este método requiere información adicional, la distancia:</w:t>
      </w:r>
    </w:p>
    <w:p w:rsidR="00A323E6" w:rsidRDefault="00A323E6" w:rsidP="00A323E6">
      <w:pPr>
        <w:tabs>
          <w:tab w:val="left" w:pos="1080"/>
        </w:tabs>
        <w:jc w:val="both"/>
        <w:rPr>
          <w:rFonts w:ascii="Georgia" w:hAnsi="Georgia" w:cs="Georgia"/>
          <w:bCs/>
          <w:sz w:val="20"/>
          <w:szCs w:val="20"/>
        </w:rPr>
      </w:pPr>
    </w:p>
    <w:p w:rsidR="00A323E6" w:rsidRDefault="00A323E6" w:rsidP="00A323E6">
      <w:pPr>
        <w:tabs>
          <w:tab w:val="left" w:pos="1080"/>
        </w:tabs>
        <w:jc w:val="both"/>
        <w:rPr>
          <w:rFonts w:ascii="Georgia" w:hAnsi="Georgia" w:cs="Georgia"/>
          <w:bCs/>
          <w:i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ab/>
      </w:r>
      <w:r>
        <w:rPr>
          <w:rFonts w:ascii="Georgia" w:hAnsi="Georgia" w:cs="Georgia"/>
          <w:bCs/>
          <w:sz w:val="20"/>
          <w:szCs w:val="20"/>
        </w:rPr>
        <w:tab/>
      </w:r>
      <w:r>
        <w:rPr>
          <w:rFonts w:ascii="Georgia" w:hAnsi="Georgia" w:cs="Georgia"/>
          <w:bCs/>
          <w:sz w:val="20"/>
          <w:szCs w:val="20"/>
        </w:rPr>
        <w:tab/>
      </w:r>
      <w:proofErr w:type="spellStart"/>
      <w:proofErr w:type="gramStart"/>
      <w:r>
        <w:rPr>
          <w:rFonts w:ascii="Georgia" w:hAnsi="Georgia" w:cs="Georgia"/>
          <w:bCs/>
          <w:i/>
          <w:sz w:val="20"/>
          <w:szCs w:val="20"/>
        </w:rPr>
        <w:t>void</w:t>
      </w:r>
      <w:proofErr w:type="spellEnd"/>
      <w:proofErr w:type="gramEnd"/>
      <w:r>
        <w:rPr>
          <w:rFonts w:ascii="Georgia" w:hAnsi="Georgia" w:cs="Georgia"/>
          <w:bCs/>
          <w:i/>
          <w:sz w:val="20"/>
          <w:szCs w:val="20"/>
        </w:rPr>
        <w:t xml:space="preserve"> </w:t>
      </w:r>
      <w:proofErr w:type="spellStart"/>
      <w:r>
        <w:rPr>
          <w:rFonts w:ascii="Georgia" w:hAnsi="Georgia" w:cs="Georgia"/>
          <w:bCs/>
          <w:i/>
          <w:sz w:val="20"/>
          <w:szCs w:val="20"/>
        </w:rPr>
        <w:t>moverHorizontal</w:t>
      </w:r>
      <w:proofErr w:type="spellEnd"/>
      <w:r>
        <w:rPr>
          <w:rFonts w:ascii="Georgia" w:hAnsi="Georgia" w:cs="Georgia"/>
          <w:bCs/>
          <w:i/>
          <w:sz w:val="20"/>
          <w:szCs w:val="20"/>
        </w:rPr>
        <w:t>(</w:t>
      </w:r>
      <w:proofErr w:type="spellStart"/>
      <w:r>
        <w:rPr>
          <w:rFonts w:ascii="Georgia" w:hAnsi="Georgia" w:cs="Georgia"/>
          <w:bCs/>
          <w:i/>
          <w:sz w:val="20"/>
          <w:szCs w:val="20"/>
        </w:rPr>
        <w:t>int</w:t>
      </w:r>
      <w:proofErr w:type="spellEnd"/>
      <w:r>
        <w:rPr>
          <w:rFonts w:ascii="Georgia" w:hAnsi="Georgia" w:cs="Georgia"/>
          <w:bCs/>
          <w:i/>
          <w:sz w:val="20"/>
          <w:szCs w:val="20"/>
        </w:rPr>
        <w:t xml:space="preserve"> distancia)</w:t>
      </w:r>
    </w:p>
    <w:p w:rsidR="001206D9" w:rsidRDefault="001206D9" w:rsidP="00A323E6">
      <w:pPr>
        <w:tabs>
          <w:tab w:val="left" w:pos="1080"/>
        </w:tabs>
        <w:jc w:val="both"/>
        <w:rPr>
          <w:rFonts w:ascii="Georgia" w:hAnsi="Georgia" w:cs="Georgia"/>
          <w:bCs/>
          <w:i/>
          <w:sz w:val="20"/>
          <w:szCs w:val="20"/>
        </w:rPr>
      </w:pPr>
    </w:p>
    <w:p w:rsidR="001206D9" w:rsidRDefault="00C638A2" w:rsidP="00A323E6">
      <w:pPr>
        <w:tabs>
          <w:tab w:val="left" w:pos="1080"/>
        </w:tabs>
        <w:jc w:val="both"/>
        <w:rPr>
          <w:rFonts w:ascii="Georgia" w:hAnsi="Georgia" w:cs="Georgia"/>
          <w:bCs/>
          <w:i/>
          <w:sz w:val="20"/>
          <w:szCs w:val="20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17280" behindDoc="1" locked="0" layoutInCell="1" allowOverlap="1" wp14:anchorId="4B31F545" wp14:editId="569B2C0F">
            <wp:simplePos x="0" y="0"/>
            <wp:positionH relativeFrom="column">
              <wp:posOffset>766445</wp:posOffset>
            </wp:positionH>
            <wp:positionV relativeFrom="paragraph">
              <wp:posOffset>-6350</wp:posOffset>
            </wp:positionV>
            <wp:extent cx="344805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481" y="21424"/>
                <wp:lineTo x="2148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6D9" w:rsidRDefault="001206D9" w:rsidP="001206D9">
      <w:pPr>
        <w:numPr>
          <w:ilvl w:val="0"/>
          <w:numId w:val="2"/>
        </w:numPr>
        <w:tabs>
          <w:tab w:val="left" w:pos="1080"/>
        </w:tabs>
        <w:jc w:val="both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Invoca </w:t>
      </w:r>
      <w:proofErr w:type="spellStart"/>
      <w:proofErr w:type="gramStart"/>
      <w:r>
        <w:rPr>
          <w:rFonts w:ascii="Georgia" w:hAnsi="Georgia" w:cs="Georgia"/>
          <w:i/>
          <w:sz w:val="20"/>
          <w:szCs w:val="20"/>
        </w:rPr>
        <w:t>moverVertical</w:t>
      </w:r>
      <w:proofErr w:type="spellEnd"/>
      <w:r>
        <w:rPr>
          <w:rFonts w:ascii="Georgia" w:hAnsi="Georgia" w:cs="Georgia"/>
          <w:i/>
          <w:sz w:val="20"/>
          <w:szCs w:val="20"/>
        </w:rPr>
        <w:t>(</w:t>
      </w:r>
      <w:proofErr w:type="gramEnd"/>
      <w:r>
        <w:rPr>
          <w:rFonts w:ascii="Georgia" w:hAnsi="Georgia" w:cs="Georgia"/>
          <w:i/>
          <w:sz w:val="20"/>
          <w:szCs w:val="20"/>
        </w:rPr>
        <w:t>)</w:t>
      </w:r>
      <w:r>
        <w:rPr>
          <w:rFonts w:ascii="Georgia" w:hAnsi="Georgia" w:cs="Georgia"/>
          <w:sz w:val="20"/>
          <w:szCs w:val="20"/>
        </w:rPr>
        <w:t xml:space="preserve">.  Invoca </w:t>
      </w:r>
      <w:proofErr w:type="spellStart"/>
      <w:proofErr w:type="gramStart"/>
      <w:r>
        <w:rPr>
          <w:rFonts w:ascii="Georgia" w:hAnsi="Georgia" w:cs="Georgia"/>
          <w:i/>
          <w:sz w:val="20"/>
          <w:szCs w:val="20"/>
        </w:rPr>
        <w:t>moverDespacioVertical</w:t>
      </w:r>
      <w:proofErr w:type="spellEnd"/>
      <w:r>
        <w:rPr>
          <w:rFonts w:ascii="Georgia" w:hAnsi="Georgia" w:cs="Georgia"/>
          <w:i/>
          <w:sz w:val="20"/>
          <w:szCs w:val="20"/>
        </w:rPr>
        <w:t>(</w:t>
      </w:r>
      <w:proofErr w:type="gramEnd"/>
      <w:r>
        <w:rPr>
          <w:rFonts w:ascii="Georgia" w:hAnsi="Georgia" w:cs="Georgia"/>
          <w:i/>
          <w:sz w:val="20"/>
          <w:szCs w:val="20"/>
        </w:rPr>
        <w:t>).</w:t>
      </w:r>
    </w:p>
    <w:p w:rsidR="001206D9" w:rsidRDefault="001206D9" w:rsidP="001206D9">
      <w:pPr>
        <w:tabs>
          <w:tab w:val="left" w:pos="1080"/>
        </w:tabs>
        <w:jc w:val="both"/>
        <w:rPr>
          <w:rFonts w:ascii="Georgia" w:hAnsi="Georgia" w:cs="Georgia"/>
          <w:sz w:val="20"/>
          <w:szCs w:val="20"/>
        </w:rPr>
      </w:pPr>
    </w:p>
    <w:p w:rsidR="001206D9" w:rsidRDefault="001206D9" w:rsidP="001206D9">
      <w:pPr>
        <w:tabs>
          <w:tab w:val="left" w:pos="1080"/>
        </w:tabs>
        <w:ind w:left="1416"/>
        <w:jc w:val="both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Cuando un método necesita un parámetro indica qué tipo de parámetro requiere:</w:t>
      </w:r>
      <w:r w:rsidR="00C16E9D" w:rsidRPr="00C16E9D">
        <w:rPr>
          <w:noProof/>
          <w:lang w:eastAsia="es-ES"/>
        </w:rPr>
        <w:t xml:space="preserve"> </w:t>
      </w:r>
    </w:p>
    <w:p w:rsidR="001206D9" w:rsidRDefault="001206D9" w:rsidP="001206D9">
      <w:pPr>
        <w:tabs>
          <w:tab w:val="left" w:pos="1080"/>
        </w:tabs>
        <w:jc w:val="both"/>
        <w:rPr>
          <w:rFonts w:ascii="Georgia" w:hAnsi="Georgia" w:cs="Georgia"/>
          <w:sz w:val="20"/>
          <w:szCs w:val="20"/>
        </w:rPr>
      </w:pPr>
    </w:p>
    <w:p w:rsidR="001206D9" w:rsidRDefault="001206D9" w:rsidP="001206D9">
      <w:pPr>
        <w:tabs>
          <w:tab w:val="left" w:pos="1080"/>
        </w:tabs>
        <w:jc w:val="both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ab/>
      </w:r>
    </w:p>
    <w:p w:rsidR="00C16E9D" w:rsidRDefault="00C16E9D" w:rsidP="001206D9">
      <w:pPr>
        <w:tabs>
          <w:tab w:val="left" w:pos="1080"/>
        </w:tabs>
        <w:jc w:val="both"/>
        <w:rPr>
          <w:rFonts w:ascii="Georgia" w:hAnsi="Georgia" w:cs="Georgia"/>
          <w:sz w:val="20"/>
          <w:szCs w:val="20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33664" behindDoc="0" locked="0" layoutInCell="1" allowOverlap="1" wp14:anchorId="5A9012FD" wp14:editId="643552EB">
            <wp:simplePos x="0" y="0"/>
            <wp:positionH relativeFrom="column">
              <wp:posOffset>2646045</wp:posOffset>
            </wp:positionH>
            <wp:positionV relativeFrom="paragraph">
              <wp:posOffset>6322</wp:posOffset>
            </wp:positionV>
            <wp:extent cx="2966085" cy="2108835"/>
            <wp:effectExtent l="0" t="0" r="5715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6D9" w:rsidRDefault="00C16E9D" w:rsidP="00A323E6">
      <w:pPr>
        <w:tabs>
          <w:tab w:val="left" w:pos="1080"/>
        </w:tabs>
        <w:jc w:val="both"/>
        <w:rPr>
          <w:rFonts w:ascii="Georgia" w:hAnsi="Georgia" w:cs="Georgia"/>
          <w:bCs/>
          <w:i/>
          <w:sz w:val="20"/>
          <w:szCs w:val="20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25472" behindDoc="0" locked="0" layoutInCell="1" allowOverlap="1" wp14:anchorId="6CBAE77F" wp14:editId="594FE314">
            <wp:simplePos x="0" y="0"/>
            <wp:positionH relativeFrom="column">
              <wp:posOffset>-737294</wp:posOffset>
            </wp:positionH>
            <wp:positionV relativeFrom="paragraph">
              <wp:posOffset>10795</wp:posOffset>
            </wp:positionV>
            <wp:extent cx="3115945" cy="1945640"/>
            <wp:effectExtent l="0" t="0" r="825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0FB" w:rsidRDefault="00C16E9D" w:rsidP="00A323E6">
      <w:pPr>
        <w:tabs>
          <w:tab w:val="left" w:pos="1080"/>
        </w:tabs>
        <w:jc w:val="both"/>
        <w:rPr>
          <w:rFonts w:ascii="Georgia" w:hAnsi="Georgia" w:cs="Georgia"/>
          <w:bCs/>
          <w:i/>
          <w:sz w:val="20"/>
          <w:szCs w:val="20"/>
        </w:rPr>
      </w:pPr>
      <w:r>
        <w:rPr>
          <w:rFonts w:ascii="Georgia" w:hAnsi="Georgia" w:cs="Georgia"/>
          <w:bCs/>
          <w:i/>
          <w:sz w:val="20"/>
          <w:szCs w:val="20"/>
        </w:rPr>
        <w:tab/>
      </w:r>
      <w:r>
        <w:rPr>
          <w:rFonts w:ascii="Georgia" w:hAnsi="Georgia" w:cs="Georgia"/>
          <w:bCs/>
          <w:i/>
          <w:sz w:val="20"/>
          <w:szCs w:val="20"/>
        </w:rPr>
        <w:tab/>
      </w:r>
      <w:r>
        <w:rPr>
          <w:rFonts w:ascii="Georgia" w:hAnsi="Georgia" w:cs="Georgia"/>
          <w:bCs/>
          <w:i/>
          <w:sz w:val="20"/>
          <w:szCs w:val="20"/>
        </w:rPr>
        <w:tab/>
      </w:r>
      <w:r>
        <w:rPr>
          <w:rFonts w:ascii="Georgia" w:hAnsi="Georgia" w:cs="Georgia"/>
          <w:bCs/>
          <w:i/>
          <w:sz w:val="20"/>
          <w:szCs w:val="20"/>
        </w:rPr>
        <w:tab/>
      </w:r>
    </w:p>
    <w:p w:rsidR="00A323E6" w:rsidRDefault="00A323E6" w:rsidP="00A323E6">
      <w:pPr>
        <w:tabs>
          <w:tab w:val="left" w:pos="1080"/>
        </w:tabs>
        <w:jc w:val="both"/>
        <w:rPr>
          <w:rFonts w:ascii="Georgia" w:hAnsi="Georgia" w:cs="Georgia"/>
          <w:bCs/>
          <w:i/>
          <w:sz w:val="20"/>
          <w:szCs w:val="20"/>
        </w:rPr>
      </w:pPr>
    </w:p>
    <w:p w:rsidR="00A323E6" w:rsidRDefault="00A323E6" w:rsidP="00A323E6">
      <w:pPr>
        <w:tabs>
          <w:tab w:val="left" w:pos="1080"/>
        </w:tabs>
        <w:jc w:val="both"/>
        <w:rPr>
          <w:rFonts w:ascii="Georgia" w:hAnsi="Georgia" w:cs="Georgia"/>
          <w:bCs/>
          <w:i/>
          <w:sz w:val="20"/>
          <w:szCs w:val="20"/>
        </w:rPr>
      </w:pPr>
    </w:p>
    <w:p w:rsidR="00C16E9D" w:rsidRDefault="00C16E9D" w:rsidP="00A323E6">
      <w:pPr>
        <w:tabs>
          <w:tab w:val="left" w:pos="1080"/>
        </w:tabs>
        <w:jc w:val="both"/>
        <w:rPr>
          <w:rFonts w:ascii="Georgia" w:hAnsi="Georgia" w:cs="Georgia"/>
          <w:bCs/>
          <w:i/>
          <w:sz w:val="20"/>
          <w:szCs w:val="20"/>
        </w:rPr>
      </w:pPr>
    </w:p>
    <w:p w:rsidR="00C16E9D" w:rsidRDefault="00C16E9D" w:rsidP="00A323E6">
      <w:pPr>
        <w:tabs>
          <w:tab w:val="left" w:pos="1080"/>
        </w:tabs>
        <w:jc w:val="both"/>
        <w:rPr>
          <w:rFonts w:ascii="Georgia" w:hAnsi="Georgia" w:cs="Georgia"/>
          <w:bCs/>
          <w:i/>
          <w:sz w:val="20"/>
          <w:szCs w:val="20"/>
        </w:rPr>
      </w:pPr>
    </w:p>
    <w:p w:rsidR="00C16E9D" w:rsidRDefault="00C16E9D" w:rsidP="00A323E6">
      <w:pPr>
        <w:tabs>
          <w:tab w:val="left" w:pos="1080"/>
        </w:tabs>
        <w:jc w:val="both"/>
        <w:rPr>
          <w:rFonts w:ascii="Georgia" w:hAnsi="Georgia" w:cs="Georgia"/>
          <w:bCs/>
          <w:i/>
          <w:sz w:val="20"/>
          <w:szCs w:val="20"/>
        </w:rPr>
      </w:pPr>
    </w:p>
    <w:p w:rsidR="00C16E9D" w:rsidRDefault="00C16E9D" w:rsidP="00A323E6">
      <w:pPr>
        <w:tabs>
          <w:tab w:val="left" w:pos="1080"/>
        </w:tabs>
        <w:jc w:val="both"/>
        <w:rPr>
          <w:rFonts w:ascii="Georgia" w:hAnsi="Georgia" w:cs="Georgia"/>
          <w:bCs/>
          <w:i/>
          <w:sz w:val="20"/>
          <w:szCs w:val="20"/>
        </w:rPr>
      </w:pPr>
    </w:p>
    <w:p w:rsidR="00C16E9D" w:rsidRDefault="00C16E9D" w:rsidP="00A323E6">
      <w:pPr>
        <w:tabs>
          <w:tab w:val="left" w:pos="1080"/>
        </w:tabs>
        <w:jc w:val="both"/>
        <w:rPr>
          <w:rFonts w:ascii="Georgia" w:hAnsi="Georgia" w:cs="Georgia"/>
          <w:bCs/>
          <w:i/>
          <w:sz w:val="20"/>
          <w:szCs w:val="20"/>
        </w:rPr>
      </w:pPr>
    </w:p>
    <w:p w:rsidR="00C16E9D" w:rsidRDefault="00C16E9D" w:rsidP="00A323E6">
      <w:pPr>
        <w:tabs>
          <w:tab w:val="left" w:pos="1080"/>
        </w:tabs>
        <w:jc w:val="both"/>
        <w:rPr>
          <w:rFonts w:ascii="Georgia" w:hAnsi="Georgia" w:cs="Georgia"/>
          <w:bCs/>
          <w:i/>
          <w:sz w:val="20"/>
          <w:szCs w:val="20"/>
        </w:rPr>
      </w:pPr>
    </w:p>
    <w:p w:rsidR="00C16E9D" w:rsidRDefault="00C16E9D" w:rsidP="00A323E6">
      <w:pPr>
        <w:tabs>
          <w:tab w:val="left" w:pos="1080"/>
        </w:tabs>
        <w:jc w:val="both"/>
        <w:rPr>
          <w:rFonts w:ascii="Georgia" w:hAnsi="Georgia" w:cs="Georgia"/>
          <w:bCs/>
          <w:i/>
          <w:sz w:val="20"/>
          <w:szCs w:val="20"/>
        </w:rPr>
      </w:pPr>
    </w:p>
    <w:p w:rsidR="00C16E9D" w:rsidRDefault="00C16E9D" w:rsidP="00A323E6">
      <w:pPr>
        <w:tabs>
          <w:tab w:val="left" w:pos="1080"/>
        </w:tabs>
        <w:jc w:val="both"/>
        <w:rPr>
          <w:rFonts w:ascii="Georgia" w:hAnsi="Georgia" w:cs="Georgia"/>
          <w:bCs/>
          <w:i/>
          <w:sz w:val="20"/>
          <w:szCs w:val="20"/>
        </w:rPr>
      </w:pPr>
    </w:p>
    <w:p w:rsidR="00C16E9D" w:rsidRDefault="00C16E9D" w:rsidP="00A323E6">
      <w:pPr>
        <w:tabs>
          <w:tab w:val="left" w:pos="1080"/>
        </w:tabs>
        <w:jc w:val="both"/>
        <w:rPr>
          <w:rFonts w:ascii="Georgia" w:hAnsi="Georgia" w:cs="Georgia"/>
          <w:bCs/>
          <w:i/>
          <w:sz w:val="20"/>
          <w:szCs w:val="20"/>
        </w:rPr>
      </w:pPr>
    </w:p>
    <w:p w:rsidR="00C16E9D" w:rsidRDefault="00C16E9D" w:rsidP="00A323E6">
      <w:pPr>
        <w:tabs>
          <w:tab w:val="left" w:pos="1080"/>
        </w:tabs>
        <w:jc w:val="both"/>
        <w:rPr>
          <w:rFonts w:ascii="Georgia" w:hAnsi="Georgia" w:cs="Georgia"/>
          <w:bCs/>
          <w:i/>
          <w:sz w:val="20"/>
          <w:szCs w:val="20"/>
        </w:rPr>
      </w:pPr>
    </w:p>
    <w:p w:rsidR="00C16E9D" w:rsidRDefault="00C16E9D" w:rsidP="00A323E6">
      <w:pPr>
        <w:tabs>
          <w:tab w:val="left" w:pos="1080"/>
        </w:tabs>
        <w:jc w:val="both"/>
        <w:rPr>
          <w:rFonts w:ascii="Georgia" w:hAnsi="Georgia" w:cs="Georgia"/>
          <w:bCs/>
          <w:i/>
          <w:sz w:val="20"/>
          <w:szCs w:val="20"/>
        </w:rPr>
      </w:pPr>
    </w:p>
    <w:p w:rsidR="00C16E9D" w:rsidRDefault="00C16E9D" w:rsidP="00A323E6">
      <w:pPr>
        <w:tabs>
          <w:tab w:val="left" w:pos="1080"/>
        </w:tabs>
        <w:jc w:val="both"/>
        <w:rPr>
          <w:rFonts w:ascii="Georgia" w:hAnsi="Georgia" w:cs="Georgia"/>
          <w:bCs/>
          <w:i/>
          <w:sz w:val="20"/>
          <w:szCs w:val="20"/>
        </w:rPr>
      </w:pPr>
    </w:p>
    <w:p w:rsidR="00A323E6" w:rsidRDefault="00A323E6" w:rsidP="00A323E6">
      <w:pPr>
        <w:tabs>
          <w:tab w:val="left" w:pos="1080"/>
          <w:tab w:val="left" w:pos="1440"/>
        </w:tabs>
        <w:ind w:left="1080" w:hanging="1080"/>
        <w:jc w:val="both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</w:rPr>
        <w:t>Ejer.2.4</w:t>
      </w:r>
      <w:r>
        <w:rPr>
          <w:rFonts w:ascii="Georgia" w:hAnsi="Georgia" w:cs="Georgia"/>
          <w:b/>
          <w:bCs/>
          <w:sz w:val="20"/>
          <w:szCs w:val="20"/>
        </w:rPr>
        <w:tab/>
      </w:r>
    </w:p>
    <w:p w:rsidR="00A323E6" w:rsidRDefault="00A323E6" w:rsidP="00A323E6">
      <w:pPr>
        <w:numPr>
          <w:ilvl w:val="1"/>
          <w:numId w:val="3"/>
        </w:numPr>
        <w:tabs>
          <w:tab w:val="left" w:pos="1080"/>
        </w:tabs>
        <w:jc w:val="both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>Llama al método</w:t>
      </w:r>
      <w:r>
        <w:rPr>
          <w:rFonts w:ascii="Georgia" w:hAnsi="Georgia" w:cs="Georgia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Georgia" w:hAnsi="Georgia" w:cs="Georgia"/>
          <w:bCs/>
          <w:i/>
          <w:sz w:val="20"/>
          <w:szCs w:val="20"/>
        </w:rPr>
        <w:t>cambiarColor</w:t>
      </w:r>
      <w:proofErr w:type="spellEnd"/>
      <w:r>
        <w:rPr>
          <w:rFonts w:ascii="Georgia" w:hAnsi="Georgia" w:cs="Georgia"/>
          <w:bCs/>
          <w:i/>
          <w:sz w:val="20"/>
          <w:szCs w:val="20"/>
        </w:rPr>
        <w:t>(</w:t>
      </w:r>
      <w:proofErr w:type="gramEnd"/>
      <w:r>
        <w:rPr>
          <w:rFonts w:ascii="Georgia" w:hAnsi="Georgia" w:cs="Georgia"/>
          <w:bCs/>
          <w:i/>
          <w:sz w:val="20"/>
          <w:szCs w:val="20"/>
        </w:rPr>
        <w:t xml:space="preserve">) </w:t>
      </w:r>
      <w:r>
        <w:rPr>
          <w:rFonts w:ascii="Georgia" w:hAnsi="Georgia" w:cs="Georgia"/>
          <w:bCs/>
          <w:sz w:val="20"/>
          <w:szCs w:val="20"/>
        </w:rPr>
        <w:t>y cambia el color a “red”. Prueba con otros colores, “</w:t>
      </w:r>
      <w:proofErr w:type="spellStart"/>
      <w:r>
        <w:rPr>
          <w:rFonts w:ascii="Georgia" w:hAnsi="Georgia" w:cs="Georgia"/>
          <w:bCs/>
          <w:sz w:val="20"/>
          <w:szCs w:val="20"/>
        </w:rPr>
        <w:t>green</w:t>
      </w:r>
      <w:proofErr w:type="spellEnd"/>
      <w:r>
        <w:rPr>
          <w:rFonts w:ascii="Georgia" w:hAnsi="Georgia" w:cs="Georgia"/>
          <w:bCs/>
          <w:sz w:val="20"/>
          <w:szCs w:val="20"/>
        </w:rPr>
        <w:t>”, “</w:t>
      </w:r>
      <w:proofErr w:type="spellStart"/>
      <w:r>
        <w:rPr>
          <w:rFonts w:ascii="Georgia" w:hAnsi="Georgia" w:cs="Georgia"/>
          <w:bCs/>
          <w:sz w:val="20"/>
          <w:szCs w:val="20"/>
        </w:rPr>
        <w:t>yellow</w:t>
      </w:r>
      <w:proofErr w:type="spellEnd"/>
      <w:r>
        <w:rPr>
          <w:rFonts w:ascii="Georgia" w:hAnsi="Georgia" w:cs="Georgia"/>
          <w:bCs/>
          <w:sz w:val="20"/>
          <w:szCs w:val="20"/>
        </w:rPr>
        <w:t>”.</w:t>
      </w:r>
    </w:p>
    <w:p w:rsidR="00A323E6" w:rsidRDefault="00A323E6" w:rsidP="00A323E6">
      <w:pPr>
        <w:numPr>
          <w:ilvl w:val="1"/>
          <w:numId w:val="3"/>
        </w:numPr>
        <w:tabs>
          <w:tab w:val="left" w:pos="1080"/>
        </w:tabs>
        <w:jc w:val="both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>Prueba con un color desconocido (“rojo”).</w:t>
      </w:r>
    </w:p>
    <w:p w:rsidR="00A323E6" w:rsidRDefault="00A323E6" w:rsidP="00A323E6">
      <w:pPr>
        <w:numPr>
          <w:ilvl w:val="1"/>
          <w:numId w:val="3"/>
        </w:numPr>
        <w:tabs>
          <w:tab w:val="left" w:pos="1080"/>
        </w:tabs>
        <w:jc w:val="both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>Invoca el mismo método sin especificar ningún parámetro. ¿Qué ocurre?</w:t>
      </w:r>
    </w:p>
    <w:p w:rsidR="00A323E6" w:rsidRDefault="00A323E6" w:rsidP="00A323E6">
      <w:pPr>
        <w:numPr>
          <w:ilvl w:val="1"/>
          <w:numId w:val="3"/>
        </w:numPr>
        <w:tabs>
          <w:tab w:val="left" w:pos="1080"/>
        </w:tabs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Prueba ahora a llamar al método pero especificando el color sin “”. ¿Qué obtienes?</w:t>
      </w:r>
    </w:p>
    <w:p w:rsidR="00A323E6" w:rsidRDefault="00A323E6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E9473D" w:rsidRDefault="00A249FA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67456" behindDoc="0" locked="0" layoutInCell="1" allowOverlap="1" wp14:anchorId="406ACC15" wp14:editId="5C240B0F">
            <wp:simplePos x="0" y="0"/>
            <wp:positionH relativeFrom="column">
              <wp:posOffset>-435748</wp:posOffset>
            </wp:positionH>
            <wp:positionV relativeFrom="paragraph">
              <wp:posOffset>155216</wp:posOffset>
            </wp:positionV>
            <wp:extent cx="874643" cy="1037197"/>
            <wp:effectExtent l="0" t="0" r="190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643" cy="1037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3360" behindDoc="0" locked="0" layoutInCell="1" allowOverlap="1" wp14:anchorId="4B9D51DA" wp14:editId="6D59F507">
            <wp:simplePos x="0" y="0"/>
            <wp:positionH relativeFrom="column">
              <wp:posOffset>1654672</wp:posOffset>
            </wp:positionH>
            <wp:positionV relativeFrom="paragraph">
              <wp:posOffset>130203</wp:posOffset>
            </wp:positionV>
            <wp:extent cx="1038339" cy="111391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39" cy="1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73D" w:rsidRDefault="00A249FA" w:rsidP="00A249FA">
      <w:pPr>
        <w:tabs>
          <w:tab w:val="left" w:pos="1966"/>
        </w:tabs>
        <w:jc w:val="center"/>
        <w:rPr>
          <w:rFonts w:ascii="Georgia" w:hAnsi="Georgia" w:cs="Georgia"/>
          <w:b/>
          <w:bCs/>
          <w:sz w:val="20"/>
          <w:szCs w:val="20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0048" behindDoc="0" locked="0" layoutInCell="1" allowOverlap="1" wp14:anchorId="2F1A0FC5" wp14:editId="15DBC6B8">
            <wp:simplePos x="0" y="0"/>
            <wp:positionH relativeFrom="column">
              <wp:posOffset>556205</wp:posOffset>
            </wp:positionH>
            <wp:positionV relativeFrom="paragraph">
              <wp:posOffset>10105</wp:posOffset>
            </wp:positionV>
            <wp:extent cx="1015621" cy="108954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621" cy="1089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/>
          <w:bCs/>
          <w:sz w:val="20"/>
          <w:szCs w:val="20"/>
        </w:rPr>
        <w:tab/>
        <w:t>“YELLOW”</w:t>
      </w:r>
    </w:p>
    <w:p w:rsidR="00A249FA" w:rsidRDefault="00A249FA" w:rsidP="00A249FA">
      <w:pPr>
        <w:tabs>
          <w:tab w:val="left" w:pos="1966"/>
        </w:tabs>
        <w:rPr>
          <w:rFonts w:ascii="Georgia" w:hAnsi="Georgia" w:cs="Georgia"/>
          <w:b/>
          <w:bCs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/>
          <w:bCs/>
          <w:sz w:val="20"/>
          <w:szCs w:val="20"/>
        </w:rPr>
        <w:tab/>
        <w:t>“RED”</w:t>
      </w:r>
    </w:p>
    <w:p w:rsidR="00A249FA" w:rsidRDefault="00A249FA" w:rsidP="00A249FA">
      <w:pPr>
        <w:tabs>
          <w:tab w:val="left" w:pos="1966"/>
        </w:tabs>
        <w:rPr>
          <w:rFonts w:ascii="Georgia" w:hAnsi="Georgia" w:cs="Georgia"/>
          <w:b/>
          <w:bCs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/>
          <w:bCs/>
          <w:sz w:val="20"/>
          <w:szCs w:val="20"/>
        </w:rPr>
        <w:tab/>
        <w:t>“GREEN”</w:t>
      </w:r>
    </w:p>
    <w:p w:rsidR="00A249FA" w:rsidRDefault="00A249FA" w:rsidP="00A249FA">
      <w:pPr>
        <w:tabs>
          <w:tab w:val="left" w:pos="1966"/>
        </w:tabs>
        <w:rPr>
          <w:rFonts w:ascii="Georgia" w:hAnsi="Georgia" w:cs="Georgia"/>
          <w:b/>
          <w:bCs/>
          <w:sz w:val="20"/>
          <w:szCs w:val="20"/>
        </w:rPr>
      </w:pPr>
    </w:p>
    <w:p w:rsidR="00A249FA" w:rsidRDefault="00A249FA" w:rsidP="00A249FA">
      <w:pPr>
        <w:tabs>
          <w:tab w:val="left" w:pos="1966"/>
        </w:tabs>
        <w:rPr>
          <w:rFonts w:ascii="Georgia" w:hAnsi="Georgia" w:cs="Georgia"/>
          <w:b/>
          <w:bCs/>
          <w:sz w:val="20"/>
          <w:szCs w:val="20"/>
        </w:rPr>
      </w:pPr>
      <w:r>
        <w:rPr>
          <w:noProof/>
          <w:lang w:val="es-ES_tradnl" w:eastAsia="es-ES_tradnl"/>
        </w:rPr>
        <w:lastRenderedPageBreak/>
        <w:drawing>
          <wp:anchor distT="0" distB="0" distL="114300" distR="114300" simplePos="0" relativeHeight="251669504" behindDoc="0" locked="0" layoutInCell="1" allowOverlap="1" wp14:anchorId="5661386A" wp14:editId="6ABE2F9E">
            <wp:simplePos x="0" y="0"/>
            <wp:positionH relativeFrom="column">
              <wp:posOffset>-332326</wp:posOffset>
            </wp:positionH>
            <wp:positionV relativeFrom="paragraph">
              <wp:posOffset>-541546</wp:posOffset>
            </wp:positionV>
            <wp:extent cx="1248355" cy="1442646"/>
            <wp:effectExtent l="0" t="0" r="9525" b="571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355" cy="1442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/>
          <w:bCs/>
          <w:sz w:val="20"/>
          <w:szCs w:val="20"/>
        </w:rPr>
        <w:tab/>
        <w:t>“ROJO”</w:t>
      </w:r>
    </w:p>
    <w:p w:rsidR="00A249FA" w:rsidRDefault="00A249FA" w:rsidP="00A249FA">
      <w:pPr>
        <w:tabs>
          <w:tab w:val="left" w:pos="1966"/>
        </w:tabs>
        <w:rPr>
          <w:rFonts w:ascii="Georgia" w:hAnsi="Georgia" w:cs="Georgia"/>
          <w:b/>
          <w:bCs/>
          <w:sz w:val="20"/>
          <w:szCs w:val="20"/>
        </w:rPr>
      </w:pPr>
    </w:p>
    <w:p w:rsidR="00A249FA" w:rsidRDefault="00A249FA" w:rsidP="00A249FA">
      <w:pPr>
        <w:tabs>
          <w:tab w:val="left" w:pos="1966"/>
        </w:tabs>
        <w:rPr>
          <w:rFonts w:ascii="Georgia" w:hAnsi="Georgia" w:cs="Georgia"/>
          <w:b/>
          <w:bCs/>
          <w:sz w:val="20"/>
          <w:szCs w:val="20"/>
        </w:rPr>
      </w:pPr>
    </w:p>
    <w:p w:rsidR="00A249FA" w:rsidRDefault="00A249FA" w:rsidP="00A249FA">
      <w:pPr>
        <w:tabs>
          <w:tab w:val="left" w:pos="1966"/>
        </w:tabs>
        <w:rPr>
          <w:rFonts w:ascii="Georgia" w:hAnsi="Georgia" w:cs="Georgia"/>
          <w:b/>
          <w:bCs/>
          <w:sz w:val="20"/>
          <w:szCs w:val="20"/>
        </w:rPr>
      </w:pPr>
    </w:p>
    <w:p w:rsidR="00A249FA" w:rsidRDefault="00A249FA" w:rsidP="00A249FA">
      <w:pPr>
        <w:tabs>
          <w:tab w:val="left" w:pos="1966"/>
        </w:tabs>
        <w:rPr>
          <w:rFonts w:ascii="Georgia" w:hAnsi="Georgia" w:cs="Georgia"/>
          <w:b/>
          <w:bCs/>
          <w:sz w:val="20"/>
          <w:szCs w:val="20"/>
        </w:rPr>
      </w:pPr>
    </w:p>
    <w:p w:rsidR="00A249FA" w:rsidRDefault="00A249FA" w:rsidP="00A249FA">
      <w:pPr>
        <w:tabs>
          <w:tab w:val="left" w:pos="1966"/>
        </w:tabs>
        <w:rPr>
          <w:rFonts w:ascii="Georgia" w:hAnsi="Georgia" w:cs="Georgia"/>
          <w:b/>
          <w:bCs/>
          <w:sz w:val="20"/>
          <w:szCs w:val="20"/>
        </w:rPr>
      </w:pPr>
    </w:p>
    <w:p w:rsidR="00A249FA" w:rsidRDefault="00A249FA" w:rsidP="00A249FA">
      <w:pPr>
        <w:tabs>
          <w:tab w:val="left" w:pos="1966"/>
        </w:tabs>
        <w:rPr>
          <w:rFonts w:ascii="Georgia" w:hAnsi="Georgia" w:cs="Georgia"/>
          <w:b/>
          <w:bCs/>
          <w:sz w:val="20"/>
          <w:szCs w:val="20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74624" behindDoc="0" locked="0" layoutInCell="1" allowOverlap="1" wp14:anchorId="0DA63326" wp14:editId="3C04F4AC">
            <wp:simplePos x="0" y="0"/>
            <wp:positionH relativeFrom="column">
              <wp:posOffset>-332960</wp:posOffset>
            </wp:positionH>
            <wp:positionV relativeFrom="paragraph">
              <wp:posOffset>111428</wp:posOffset>
            </wp:positionV>
            <wp:extent cx="3143250" cy="187642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9FA" w:rsidRDefault="00A249FA" w:rsidP="00A249FA">
      <w:pPr>
        <w:tabs>
          <w:tab w:val="left" w:pos="1966"/>
        </w:tabs>
        <w:rPr>
          <w:rFonts w:ascii="Georgia" w:hAnsi="Georgia" w:cs="Georgia"/>
          <w:b/>
          <w:bCs/>
          <w:sz w:val="20"/>
          <w:szCs w:val="20"/>
        </w:rPr>
      </w:pPr>
    </w:p>
    <w:p w:rsidR="00E9473D" w:rsidRDefault="00A249FA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</w:rPr>
        <w:tab/>
      </w:r>
    </w:p>
    <w:p w:rsidR="00E9473D" w:rsidRDefault="00E9473D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A249FA" w:rsidRDefault="00A249FA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A249FA" w:rsidRDefault="00A249FA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A249FA" w:rsidRDefault="00A249FA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/>
          <w:bCs/>
          <w:sz w:val="20"/>
          <w:szCs w:val="20"/>
        </w:rPr>
        <w:tab/>
      </w:r>
    </w:p>
    <w:p w:rsidR="00A249FA" w:rsidRDefault="00A249FA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A249FA" w:rsidRDefault="00A249FA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A249FA" w:rsidRDefault="00A249FA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A249FA" w:rsidRDefault="00A249FA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A249FA" w:rsidRDefault="00A249FA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C7191C" w:rsidRDefault="00C7191C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C7191C" w:rsidRDefault="00C7191C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81792" behindDoc="0" locked="0" layoutInCell="1" allowOverlap="1" wp14:anchorId="7C9AA7AF" wp14:editId="541FCFA5">
            <wp:simplePos x="0" y="0"/>
            <wp:positionH relativeFrom="column">
              <wp:posOffset>-309410</wp:posOffset>
            </wp:positionH>
            <wp:positionV relativeFrom="paragraph">
              <wp:posOffset>149998</wp:posOffset>
            </wp:positionV>
            <wp:extent cx="3143250" cy="1876425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91C" w:rsidRDefault="00C7191C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C7191C" w:rsidRDefault="00C7191C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A249FA" w:rsidRDefault="00A249FA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A249FA" w:rsidRDefault="00A249FA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C7191C" w:rsidRDefault="00C7191C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C7191C" w:rsidRDefault="00C7191C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C7191C" w:rsidRDefault="00C7191C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C7191C" w:rsidRDefault="00C7191C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C7191C" w:rsidRDefault="00C7191C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C7191C" w:rsidRDefault="00C7191C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C7191C" w:rsidRDefault="00C7191C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C7191C" w:rsidRDefault="00C7191C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C7191C" w:rsidRDefault="00C7191C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C7191C" w:rsidRDefault="00C7191C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A249FA" w:rsidRDefault="00A249FA" w:rsidP="00A323E6">
      <w:pPr>
        <w:jc w:val="both"/>
        <w:rPr>
          <w:rFonts w:ascii="Georgia" w:hAnsi="Georgia" w:cs="Georgia"/>
          <w:b/>
          <w:bCs/>
          <w:sz w:val="20"/>
          <w:szCs w:val="20"/>
        </w:rPr>
      </w:pPr>
    </w:p>
    <w:p w:rsidR="00A323E6" w:rsidRDefault="00A323E6" w:rsidP="00A323E6">
      <w:pPr>
        <w:jc w:val="both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</w:rPr>
        <w:t>Ejer.2.5</w:t>
      </w:r>
    </w:p>
    <w:p w:rsidR="00C7191C" w:rsidRPr="00C7191C" w:rsidRDefault="00A323E6" w:rsidP="00C7191C">
      <w:pPr>
        <w:numPr>
          <w:ilvl w:val="2"/>
          <w:numId w:val="4"/>
        </w:numPr>
        <w:tabs>
          <w:tab w:val="left" w:pos="1429"/>
        </w:tabs>
        <w:ind w:left="1429"/>
        <w:jc w:val="both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Crea varios círculos</w:t>
      </w:r>
    </w:p>
    <w:p w:rsidR="00A323E6" w:rsidRDefault="00A323E6" w:rsidP="00A323E6">
      <w:pPr>
        <w:numPr>
          <w:ilvl w:val="2"/>
          <w:numId w:val="4"/>
        </w:numPr>
        <w:tabs>
          <w:tab w:val="left" w:pos="1429"/>
        </w:tabs>
        <w:ind w:left="1429"/>
        <w:jc w:val="both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Hazlos visibles</w:t>
      </w:r>
    </w:p>
    <w:p w:rsidR="00A323E6" w:rsidRDefault="00A323E6" w:rsidP="00A323E6">
      <w:pPr>
        <w:numPr>
          <w:ilvl w:val="2"/>
          <w:numId w:val="4"/>
        </w:numPr>
        <w:tabs>
          <w:tab w:val="left" w:pos="1429"/>
        </w:tabs>
        <w:ind w:left="1429"/>
        <w:jc w:val="both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Muévelos alrededor de la pantalla</w:t>
      </w:r>
    </w:p>
    <w:p w:rsidR="00A323E6" w:rsidRDefault="00A323E6" w:rsidP="00A323E6">
      <w:pPr>
        <w:numPr>
          <w:ilvl w:val="2"/>
          <w:numId w:val="4"/>
        </w:numPr>
        <w:tabs>
          <w:tab w:val="left" w:pos="1429"/>
        </w:tabs>
        <w:ind w:left="1429"/>
        <w:jc w:val="both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Haz un círculo más grande y amarillo</w:t>
      </w:r>
    </w:p>
    <w:p w:rsidR="00A323E6" w:rsidRDefault="00384D86" w:rsidP="00A323E6">
      <w:pPr>
        <w:numPr>
          <w:ilvl w:val="2"/>
          <w:numId w:val="4"/>
        </w:numPr>
        <w:tabs>
          <w:tab w:val="left" w:pos="1429"/>
        </w:tabs>
        <w:ind w:left="1429"/>
        <w:jc w:val="both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Ahora haz otro má</w:t>
      </w:r>
      <w:bookmarkStart w:id="0" w:name="_GoBack"/>
      <w:bookmarkEnd w:id="0"/>
      <w:r w:rsidR="00A323E6">
        <w:rPr>
          <w:rFonts w:ascii="Georgia" w:hAnsi="Georgia" w:cs="Georgia"/>
          <w:sz w:val="20"/>
          <w:szCs w:val="20"/>
        </w:rPr>
        <w:t>s pequeño y verde</w:t>
      </w:r>
    </w:p>
    <w:p w:rsidR="00A323E6" w:rsidRDefault="00A323E6" w:rsidP="00A323E6">
      <w:pPr>
        <w:numPr>
          <w:ilvl w:val="2"/>
          <w:numId w:val="4"/>
        </w:numPr>
        <w:tabs>
          <w:tab w:val="left" w:pos="1429"/>
        </w:tabs>
        <w:ind w:left="1429"/>
        <w:jc w:val="both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Prueba con otras figuras. Cambia sus posiciones, tamaño y colores</w:t>
      </w:r>
    </w:p>
    <w:p w:rsidR="0041685D" w:rsidRDefault="0041685D" w:rsidP="00A323E6">
      <w:pPr>
        <w:numPr>
          <w:ilvl w:val="2"/>
          <w:numId w:val="4"/>
        </w:numPr>
        <w:tabs>
          <w:tab w:val="left" w:pos="1429"/>
        </w:tabs>
        <w:ind w:left="1429"/>
        <w:jc w:val="both"/>
        <w:rPr>
          <w:rFonts w:ascii="Georgia" w:hAnsi="Georgia" w:cs="Georgia"/>
          <w:sz w:val="20"/>
          <w:szCs w:val="20"/>
        </w:rPr>
      </w:pPr>
    </w:p>
    <w:p w:rsidR="00A323E6" w:rsidRDefault="00A323E6" w:rsidP="00A323E6">
      <w:pPr>
        <w:tabs>
          <w:tab w:val="left" w:pos="1429"/>
        </w:tabs>
        <w:jc w:val="both"/>
        <w:rPr>
          <w:rFonts w:ascii="Georgia" w:hAnsi="Georgia" w:cs="Georgia"/>
          <w:sz w:val="20"/>
          <w:szCs w:val="20"/>
        </w:rPr>
      </w:pPr>
    </w:p>
    <w:p w:rsidR="0041685D" w:rsidRDefault="0041685D" w:rsidP="00A323E6">
      <w:pPr>
        <w:tabs>
          <w:tab w:val="left" w:pos="1429"/>
        </w:tabs>
        <w:jc w:val="both"/>
        <w:rPr>
          <w:rFonts w:ascii="Georgia" w:hAnsi="Georgia" w:cs="Georgia"/>
          <w:sz w:val="20"/>
          <w:szCs w:val="20"/>
        </w:rPr>
      </w:pPr>
    </w:p>
    <w:p w:rsidR="0041685D" w:rsidRDefault="000F1D59" w:rsidP="00A323E6">
      <w:pPr>
        <w:tabs>
          <w:tab w:val="left" w:pos="1429"/>
        </w:tabs>
        <w:jc w:val="both"/>
        <w:rPr>
          <w:rFonts w:ascii="Georgia" w:hAnsi="Georgia" w:cs="Georgia"/>
          <w:sz w:val="20"/>
          <w:szCs w:val="20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94080" behindDoc="0" locked="0" layoutInCell="1" allowOverlap="1" wp14:anchorId="41395642" wp14:editId="4FAEEE1A">
            <wp:simplePos x="0" y="0"/>
            <wp:positionH relativeFrom="column">
              <wp:posOffset>1407160</wp:posOffset>
            </wp:positionH>
            <wp:positionV relativeFrom="paragraph">
              <wp:posOffset>27940</wp:posOffset>
            </wp:positionV>
            <wp:extent cx="1641475" cy="244665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85D" w:rsidRDefault="0041685D" w:rsidP="00A323E6">
      <w:pPr>
        <w:tabs>
          <w:tab w:val="left" w:pos="1429"/>
        </w:tabs>
        <w:jc w:val="both"/>
        <w:rPr>
          <w:rFonts w:ascii="Georgia" w:hAnsi="Georgia" w:cs="Georgia"/>
          <w:sz w:val="20"/>
          <w:szCs w:val="20"/>
        </w:rPr>
      </w:pPr>
    </w:p>
    <w:p w:rsidR="0041685D" w:rsidRDefault="0041685D" w:rsidP="00A323E6">
      <w:pPr>
        <w:tabs>
          <w:tab w:val="left" w:pos="1429"/>
        </w:tabs>
        <w:jc w:val="both"/>
        <w:rPr>
          <w:rFonts w:ascii="Georgia" w:hAnsi="Georgia" w:cs="Georgia"/>
          <w:sz w:val="20"/>
          <w:szCs w:val="20"/>
        </w:rPr>
      </w:pPr>
    </w:p>
    <w:p w:rsidR="0041685D" w:rsidRDefault="0041685D" w:rsidP="00A323E6">
      <w:pPr>
        <w:tabs>
          <w:tab w:val="left" w:pos="1429"/>
        </w:tabs>
        <w:jc w:val="both"/>
        <w:rPr>
          <w:rFonts w:ascii="Georgia" w:hAnsi="Georgia" w:cs="Georgia"/>
          <w:sz w:val="20"/>
          <w:szCs w:val="20"/>
        </w:rPr>
      </w:pPr>
    </w:p>
    <w:p w:rsidR="0041685D" w:rsidRDefault="0041685D" w:rsidP="00A323E6">
      <w:pPr>
        <w:tabs>
          <w:tab w:val="left" w:pos="1429"/>
        </w:tabs>
        <w:jc w:val="both"/>
        <w:rPr>
          <w:rFonts w:ascii="Georgia" w:hAnsi="Georgia" w:cs="Georgia"/>
          <w:sz w:val="20"/>
          <w:szCs w:val="20"/>
        </w:rPr>
      </w:pPr>
    </w:p>
    <w:p w:rsidR="0041685D" w:rsidRDefault="0041685D" w:rsidP="00A323E6">
      <w:pPr>
        <w:tabs>
          <w:tab w:val="left" w:pos="1429"/>
        </w:tabs>
        <w:jc w:val="both"/>
        <w:rPr>
          <w:rFonts w:ascii="Georgia" w:hAnsi="Georgia" w:cs="Georgia"/>
          <w:sz w:val="20"/>
          <w:szCs w:val="20"/>
        </w:rPr>
      </w:pPr>
    </w:p>
    <w:p w:rsidR="0041685D" w:rsidRDefault="0041685D" w:rsidP="00A323E6">
      <w:pPr>
        <w:tabs>
          <w:tab w:val="left" w:pos="1429"/>
        </w:tabs>
        <w:jc w:val="both"/>
        <w:rPr>
          <w:rFonts w:ascii="Georgia" w:hAnsi="Georgia" w:cs="Georgia"/>
          <w:sz w:val="20"/>
          <w:szCs w:val="20"/>
        </w:rPr>
      </w:pPr>
    </w:p>
    <w:p w:rsidR="0041685D" w:rsidRDefault="0041685D" w:rsidP="00A323E6">
      <w:pPr>
        <w:tabs>
          <w:tab w:val="left" w:pos="1429"/>
        </w:tabs>
        <w:jc w:val="both"/>
        <w:rPr>
          <w:rFonts w:ascii="Georgia" w:hAnsi="Georgia" w:cs="Georgia"/>
          <w:sz w:val="20"/>
          <w:szCs w:val="20"/>
        </w:rPr>
      </w:pPr>
    </w:p>
    <w:p w:rsidR="0041685D" w:rsidRDefault="0041685D" w:rsidP="00A323E6">
      <w:pPr>
        <w:tabs>
          <w:tab w:val="left" w:pos="1429"/>
        </w:tabs>
        <w:jc w:val="both"/>
        <w:rPr>
          <w:rFonts w:ascii="Georgia" w:hAnsi="Georgia" w:cs="Georgia"/>
          <w:sz w:val="20"/>
          <w:szCs w:val="20"/>
        </w:rPr>
      </w:pPr>
    </w:p>
    <w:p w:rsidR="0041685D" w:rsidRDefault="0041685D" w:rsidP="00A323E6">
      <w:pPr>
        <w:tabs>
          <w:tab w:val="left" w:pos="1429"/>
        </w:tabs>
        <w:jc w:val="both"/>
        <w:rPr>
          <w:rFonts w:ascii="Georgia" w:hAnsi="Georgia" w:cs="Georgia"/>
          <w:sz w:val="20"/>
          <w:szCs w:val="20"/>
        </w:rPr>
      </w:pPr>
    </w:p>
    <w:p w:rsidR="0041685D" w:rsidRDefault="0041685D" w:rsidP="00A323E6">
      <w:pPr>
        <w:tabs>
          <w:tab w:val="left" w:pos="1429"/>
        </w:tabs>
        <w:jc w:val="both"/>
        <w:rPr>
          <w:rFonts w:ascii="Georgia" w:hAnsi="Georgia" w:cs="Georgia"/>
          <w:sz w:val="20"/>
          <w:szCs w:val="20"/>
        </w:rPr>
      </w:pPr>
    </w:p>
    <w:p w:rsidR="0041685D" w:rsidRDefault="0041685D" w:rsidP="00A323E6">
      <w:pPr>
        <w:tabs>
          <w:tab w:val="left" w:pos="1429"/>
        </w:tabs>
        <w:jc w:val="both"/>
        <w:rPr>
          <w:rFonts w:ascii="Georgia" w:hAnsi="Georgia" w:cs="Georgia"/>
          <w:sz w:val="20"/>
          <w:szCs w:val="20"/>
        </w:rPr>
      </w:pPr>
    </w:p>
    <w:p w:rsidR="0041685D" w:rsidRDefault="0041685D" w:rsidP="00A323E6">
      <w:pPr>
        <w:tabs>
          <w:tab w:val="left" w:pos="1429"/>
        </w:tabs>
        <w:jc w:val="both"/>
        <w:rPr>
          <w:rFonts w:ascii="Georgia" w:hAnsi="Georgia" w:cs="Georgia"/>
          <w:sz w:val="20"/>
          <w:szCs w:val="20"/>
        </w:rPr>
      </w:pPr>
    </w:p>
    <w:p w:rsidR="0041685D" w:rsidRDefault="0041685D" w:rsidP="00A323E6">
      <w:pPr>
        <w:tabs>
          <w:tab w:val="left" w:pos="1429"/>
        </w:tabs>
        <w:jc w:val="both"/>
        <w:rPr>
          <w:rFonts w:ascii="Georgia" w:hAnsi="Georgia" w:cs="Georgia"/>
          <w:sz w:val="20"/>
          <w:szCs w:val="20"/>
        </w:rPr>
      </w:pPr>
    </w:p>
    <w:p w:rsidR="0041685D" w:rsidRDefault="0041685D" w:rsidP="00A323E6">
      <w:pPr>
        <w:tabs>
          <w:tab w:val="left" w:pos="1429"/>
        </w:tabs>
        <w:jc w:val="both"/>
        <w:rPr>
          <w:rFonts w:ascii="Georgia" w:hAnsi="Georgia" w:cs="Georgia"/>
          <w:sz w:val="20"/>
          <w:szCs w:val="20"/>
        </w:rPr>
      </w:pPr>
    </w:p>
    <w:p w:rsidR="0041685D" w:rsidRDefault="0041685D" w:rsidP="00A323E6">
      <w:pPr>
        <w:tabs>
          <w:tab w:val="left" w:pos="1429"/>
        </w:tabs>
        <w:jc w:val="both"/>
        <w:rPr>
          <w:rFonts w:ascii="Georgia" w:hAnsi="Georgia" w:cs="Georgia"/>
          <w:sz w:val="20"/>
          <w:szCs w:val="20"/>
        </w:rPr>
      </w:pPr>
    </w:p>
    <w:p w:rsidR="00A323E6" w:rsidRDefault="00A323E6" w:rsidP="00A323E6">
      <w:pPr>
        <w:jc w:val="both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</w:rPr>
        <w:lastRenderedPageBreak/>
        <w:t>Ejer.2.6</w:t>
      </w:r>
    </w:p>
    <w:p w:rsidR="00A323E6" w:rsidRDefault="00A323E6" w:rsidP="00A323E6">
      <w:pPr>
        <w:numPr>
          <w:ilvl w:val="0"/>
          <w:numId w:val="5"/>
        </w:numPr>
        <w:jc w:val="both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>Crea un círculo e inspecciona su estado</w:t>
      </w:r>
    </w:p>
    <w:p w:rsidR="00A323E6" w:rsidRPr="00DE60C4" w:rsidRDefault="00A323E6" w:rsidP="00A323E6">
      <w:pPr>
        <w:numPr>
          <w:ilvl w:val="0"/>
          <w:numId w:val="5"/>
        </w:numPr>
        <w:jc w:val="both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>Cambia el estado del círculo con algún método mientras el inspector de objetos está abierto. Observa cómo han cambiado sus atributos</w:t>
      </w:r>
      <w:r w:rsidR="00AF5DD9">
        <w:rPr>
          <w:rFonts w:ascii="Georgia" w:hAnsi="Georgia" w:cs="Georgia"/>
          <w:bCs/>
          <w:sz w:val="20"/>
          <w:szCs w:val="20"/>
        </w:rPr>
        <w:t>-</w:t>
      </w:r>
    </w:p>
    <w:p w:rsidR="00DE60C4" w:rsidRDefault="00DE60C4" w:rsidP="00DE60C4">
      <w:pPr>
        <w:jc w:val="both"/>
        <w:rPr>
          <w:rFonts w:ascii="Georgia" w:hAnsi="Georgia" w:cs="Georgia"/>
          <w:bCs/>
          <w:sz w:val="20"/>
          <w:szCs w:val="20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702272" behindDoc="0" locked="0" layoutInCell="1" allowOverlap="1" wp14:anchorId="3FD2B43F" wp14:editId="1159B0C1">
            <wp:simplePos x="0" y="0"/>
            <wp:positionH relativeFrom="column">
              <wp:posOffset>2330975</wp:posOffset>
            </wp:positionH>
            <wp:positionV relativeFrom="paragraph">
              <wp:posOffset>9884</wp:posOffset>
            </wp:positionV>
            <wp:extent cx="2733534" cy="1868556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7" cy="1875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701248" behindDoc="0" locked="0" layoutInCell="1" allowOverlap="1" wp14:anchorId="62D712DC" wp14:editId="6FFB8040">
            <wp:simplePos x="0" y="0"/>
            <wp:positionH relativeFrom="column">
              <wp:posOffset>-952969</wp:posOffset>
            </wp:positionH>
            <wp:positionV relativeFrom="paragraph">
              <wp:posOffset>9525</wp:posOffset>
            </wp:positionV>
            <wp:extent cx="3283048" cy="1860605"/>
            <wp:effectExtent l="0" t="0" r="0" b="635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048" cy="186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60C4" w:rsidRDefault="00DE60C4" w:rsidP="00DE60C4">
      <w:pPr>
        <w:ind w:left="708"/>
        <w:jc w:val="center"/>
        <w:rPr>
          <w:rFonts w:ascii="Georgia" w:hAnsi="Georgia" w:cs="Georgia"/>
          <w:bCs/>
          <w:sz w:val="20"/>
          <w:szCs w:val="20"/>
        </w:rPr>
      </w:pPr>
    </w:p>
    <w:p w:rsidR="00DE60C4" w:rsidRDefault="00DE60C4" w:rsidP="00DE60C4">
      <w:pPr>
        <w:jc w:val="both"/>
        <w:rPr>
          <w:rFonts w:ascii="Georgia" w:hAnsi="Georgia" w:cs="Georgia"/>
          <w:bCs/>
          <w:sz w:val="20"/>
          <w:szCs w:val="20"/>
        </w:rPr>
      </w:pPr>
    </w:p>
    <w:p w:rsidR="00DE60C4" w:rsidRDefault="00DE60C4" w:rsidP="00DE60C4">
      <w:pPr>
        <w:jc w:val="both"/>
        <w:rPr>
          <w:rFonts w:ascii="Georgia" w:hAnsi="Georgia" w:cs="Georgia"/>
          <w:bCs/>
          <w:sz w:val="20"/>
          <w:szCs w:val="20"/>
        </w:rPr>
      </w:pPr>
    </w:p>
    <w:p w:rsidR="00DE60C4" w:rsidRDefault="00DE60C4" w:rsidP="00DE60C4">
      <w:pPr>
        <w:jc w:val="both"/>
        <w:rPr>
          <w:rFonts w:ascii="Georgia" w:hAnsi="Georgia" w:cs="Georgia"/>
          <w:bCs/>
          <w:sz w:val="20"/>
          <w:szCs w:val="20"/>
        </w:rPr>
      </w:pPr>
    </w:p>
    <w:p w:rsidR="00DE60C4" w:rsidRDefault="00DE60C4" w:rsidP="00DE60C4">
      <w:pPr>
        <w:jc w:val="both"/>
        <w:rPr>
          <w:rFonts w:ascii="Georgia" w:hAnsi="Georgia" w:cs="Georgia"/>
          <w:bCs/>
          <w:sz w:val="20"/>
          <w:szCs w:val="20"/>
        </w:rPr>
      </w:pPr>
    </w:p>
    <w:p w:rsidR="00DE60C4" w:rsidRDefault="00DE60C4" w:rsidP="00DE60C4">
      <w:pPr>
        <w:jc w:val="both"/>
        <w:rPr>
          <w:rFonts w:ascii="Georgia" w:hAnsi="Georgia" w:cs="Georgia"/>
          <w:sz w:val="20"/>
          <w:szCs w:val="20"/>
        </w:rPr>
      </w:pPr>
    </w:p>
    <w:p w:rsidR="00DE60C4" w:rsidRDefault="00DE60C4" w:rsidP="00DE60C4">
      <w:pPr>
        <w:jc w:val="both"/>
        <w:rPr>
          <w:rFonts w:ascii="Georgia" w:hAnsi="Georgia" w:cs="Georgia"/>
          <w:sz w:val="20"/>
          <w:szCs w:val="20"/>
        </w:rPr>
      </w:pPr>
    </w:p>
    <w:p w:rsidR="00DE60C4" w:rsidRDefault="00DE60C4" w:rsidP="00DE60C4">
      <w:pPr>
        <w:jc w:val="both"/>
        <w:rPr>
          <w:rFonts w:ascii="Georgia" w:hAnsi="Georgia" w:cs="Georgia"/>
          <w:sz w:val="20"/>
          <w:szCs w:val="20"/>
        </w:rPr>
      </w:pPr>
    </w:p>
    <w:p w:rsidR="00DE60C4" w:rsidRDefault="00DE60C4" w:rsidP="00DE60C4">
      <w:pPr>
        <w:jc w:val="both"/>
        <w:rPr>
          <w:rFonts w:ascii="Georgia" w:hAnsi="Georgia" w:cs="Georgia"/>
          <w:sz w:val="20"/>
          <w:szCs w:val="20"/>
        </w:rPr>
      </w:pPr>
    </w:p>
    <w:p w:rsidR="00DE60C4" w:rsidRPr="00AF5DD9" w:rsidRDefault="00DE60C4" w:rsidP="00DE60C4">
      <w:pPr>
        <w:jc w:val="both"/>
        <w:rPr>
          <w:rFonts w:ascii="Georgia" w:hAnsi="Georgia" w:cs="Georgia"/>
          <w:sz w:val="20"/>
          <w:szCs w:val="20"/>
        </w:rPr>
      </w:pPr>
    </w:p>
    <w:p w:rsidR="00AF5DD9" w:rsidRDefault="00AF5DD9" w:rsidP="00AF5DD9">
      <w:pPr>
        <w:jc w:val="both"/>
        <w:rPr>
          <w:rFonts w:ascii="Georgia" w:hAnsi="Georgia" w:cs="Georgia"/>
          <w:bCs/>
          <w:sz w:val="20"/>
          <w:szCs w:val="20"/>
        </w:rPr>
      </w:pPr>
    </w:p>
    <w:p w:rsidR="00AF5DD9" w:rsidRDefault="00AF5DD9" w:rsidP="00AF5DD9">
      <w:pPr>
        <w:jc w:val="both"/>
        <w:rPr>
          <w:rFonts w:ascii="Georgia" w:hAnsi="Georgia" w:cs="Georgia"/>
          <w:bCs/>
          <w:sz w:val="20"/>
          <w:szCs w:val="20"/>
        </w:rPr>
      </w:pPr>
    </w:p>
    <w:p w:rsidR="00DE60C4" w:rsidRDefault="00DE60C4" w:rsidP="00AF5DD9">
      <w:pPr>
        <w:jc w:val="both"/>
        <w:rPr>
          <w:rFonts w:ascii="Georgia" w:hAnsi="Georgia" w:cs="Georgia"/>
          <w:bCs/>
          <w:sz w:val="20"/>
          <w:szCs w:val="20"/>
        </w:rPr>
      </w:pPr>
    </w:p>
    <w:p w:rsidR="00DE60C4" w:rsidRDefault="00DE60C4" w:rsidP="00AF5DD9">
      <w:pPr>
        <w:jc w:val="both"/>
        <w:rPr>
          <w:rFonts w:ascii="Georgia" w:hAnsi="Georgia" w:cs="Georgia"/>
          <w:bCs/>
          <w:sz w:val="20"/>
          <w:szCs w:val="20"/>
        </w:rPr>
      </w:pPr>
    </w:p>
    <w:p w:rsidR="00DE60C4" w:rsidRDefault="00DE60C4" w:rsidP="00AF5DD9">
      <w:pPr>
        <w:jc w:val="both"/>
        <w:rPr>
          <w:rFonts w:ascii="Georgia" w:hAnsi="Georgia" w:cs="Georgia"/>
          <w:bCs/>
          <w:sz w:val="20"/>
          <w:szCs w:val="20"/>
        </w:rPr>
      </w:pPr>
    </w:p>
    <w:p w:rsidR="00AF5DD9" w:rsidRDefault="00AF5DD9" w:rsidP="00AF5DD9">
      <w:pPr>
        <w:tabs>
          <w:tab w:val="left" w:pos="1080"/>
        </w:tabs>
        <w:ind w:left="1069" w:hanging="1069"/>
        <w:jc w:val="both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</w:rPr>
        <w:t>Ejer.2.7</w:t>
      </w:r>
      <w:r>
        <w:rPr>
          <w:rFonts w:ascii="Georgia" w:hAnsi="Georgia" w:cs="Georgia"/>
          <w:b/>
          <w:bCs/>
          <w:sz w:val="20"/>
          <w:szCs w:val="20"/>
        </w:rPr>
        <w:tab/>
      </w:r>
      <w:r>
        <w:rPr>
          <w:rFonts w:ascii="Georgia" w:hAnsi="Georgia" w:cs="Georgia"/>
          <w:bCs/>
          <w:sz w:val="20"/>
          <w:szCs w:val="20"/>
        </w:rPr>
        <w:t>A partir del</w:t>
      </w:r>
      <w:r>
        <w:rPr>
          <w:rFonts w:ascii="Georgia" w:hAnsi="Georgia" w:cs="Georgia"/>
          <w:b/>
          <w:bCs/>
          <w:sz w:val="20"/>
          <w:szCs w:val="20"/>
        </w:rPr>
        <w:t xml:space="preserve"> </w:t>
      </w:r>
      <w:r>
        <w:rPr>
          <w:rFonts w:ascii="Georgia" w:hAnsi="Georgia" w:cs="Georgia"/>
          <w:bCs/>
          <w:sz w:val="20"/>
          <w:szCs w:val="20"/>
        </w:rPr>
        <w:t xml:space="preserve">proyecto Figuras crea una imagen similar a la que se muestra en la figura siguiente. Anota los pasos que sigues para conseguirlo.  </w:t>
      </w:r>
      <w:r>
        <w:rPr>
          <w:rFonts w:ascii="Georgia" w:hAnsi="Georgia" w:cs="Georgia"/>
          <w:bCs/>
          <w:i/>
          <w:sz w:val="20"/>
          <w:szCs w:val="20"/>
        </w:rPr>
        <w:t>Pistas</w:t>
      </w:r>
      <w:r>
        <w:rPr>
          <w:rFonts w:ascii="Georgia" w:hAnsi="Georgia" w:cs="Georgia"/>
          <w:bCs/>
          <w:sz w:val="20"/>
          <w:szCs w:val="20"/>
        </w:rPr>
        <w:t xml:space="preserve"> – Necesitarás un círculo amarillo, 2 cuadrados (uno rojo y uno negro) y un triángulo verde.</w:t>
      </w:r>
    </w:p>
    <w:p w:rsidR="00AF5DD9" w:rsidRDefault="00AF5DD9" w:rsidP="00AF5DD9">
      <w:pPr>
        <w:jc w:val="both"/>
        <w:rPr>
          <w:rFonts w:ascii="Georgia" w:hAnsi="Georgia" w:cs="Georgia"/>
          <w:sz w:val="20"/>
          <w:szCs w:val="20"/>
        </w:rPr>
      </w:pPr>
    </w:p>
    <w:p w:rsidR="00C44F6A" w:rsidRDefault="00C44F6A" w:rsidP="00AF5DD9">
      <w:pPr>
        <w:jc w:val="both"/>
        <w:rPr>
          <w:rFonts w:ascii="Georgia" w:hAnsi="Georgia" w:cs="Georgia"/>
          <w:sz w:val="20"/>
          <w:szCs w:val="20"/>
        </w:rPr>
      </w:pPr>
    </w:p>
    <w:p w:rsidR="00DE60C4" w:rsidRDefault="005206E0" w:rsidP="00AF5DD9">
      <w:pPr>
        <w:jc w:val="both"/>
        <w:rPr>
          <w:rFonts w:ascii="Georgia" w:hAnsi="Georgia" w:cs="Georgia"/>
          <w:sz w:val="20"/>
          <w:szCs w:val="20"/>
        </w:rPr>
      </w:pPr>
      <w:r>
        <w:rPr>
          <w:noProof/>
          <w:lang w:val="es-ES_tradnl" w:eastAsia="es-ES_tradnl"/>
        </w:rPr>
        <w:drawing>
          <wp:inline distT="0" distB="0" distL="0" distR="0" wp14:anchorId="1145141B" wp14:editId="65BBEDE2">
            <wp:extent cx="2876550" cy="31623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C4" w:rsidRDefault="00DE60C4" w:rsidP="00AF5DD9">
      <w:pPr>
        <w:jc w:val="both"/>
        <w:rPr>
          <w:rFonts w:ascii="Georgia" w:hAnsi="Georgia" w:cs="Georgia"/>
          <w:sz w:val="20"/>
          <w:szCs w:val="20"/>
        </w:rPr>
      </w:pPr>
    </w:p>
    <w:p w:rsidR="00DE60C4" w:rsidRDefault="00DE60C4" w:rsidP="00AF5DD9">
      <w:pPr>
        <w:jc w:val="both"/>
        <w:rPr>
          <w:rFonts w:ascii="Georgia" w:hAnsi="Georgia" w:cs="Georgia"/>
          <w:sz w:val="20"/>
          <w:szCs w:val="20"/>
        </w:rPr>
      </w:pPr>
    </w:p>
    <w:p w:rsidR="00DE60C4" w:rsidRDefault="00DE60C4" w:rsidP="00AF5DD9">
      <w:pPr>
        <w:jc w:val="both"/>
        <w:rPr>
          <w:rFonts w:ascii="Georgia" w:hAnsi="Georgia" w:cs="Georgia"/>
          <w:sz w:val="20"/>
          <w:szCs w:val="20"/>
        </w:rPr>
      </w:pPr>
    </w:p>
    <w:p w:rsidR="00DE60C4" w:rsidRDefault="00DE60C4" w:rsidP="00AF5DD9">
      <w:pPr>
        <w:jc w:val="both"/>
        <w:rPr>
          <w:rFonts w:ascii="Georgia" w:hAnsi="Georgia" w:cs="Georgia"/>
          <w:sz w:val="20"/>
          <w:szCs w:val="20"/>
        </w:rPr>
      </w:pPr>
    </w:p>
    <w:p w:rsidR="00DE60C4" w:rsidRDefault="00DE60C4" w:rsidP="00AF5DD9">
      <w:pPr>
        <w:jc w:val="both"/>
        <w:rPr>
          <w:rFonts w:ascii="Georgia" w:hAnsi="Georgia" w:cs="Georgia"/>
          <w:sz w:val="20"/>
          <w:szCs w:val="20"/>
        </w:rPr>
      </w:pPr>
    </w:p>
    <w:p w:rsidR="00DE60C4" w:rsidRDefault="00DE60C4" w:rsidP="00AF5DD9">
      <w:pPr>
        <w:jc w:val="both"/>
        <w:rPr>
          <w:rFonts w:ascii="Georgia" w:hAnsi="Georgia" w:cs="Georgia"/>
          <w:sz w:val="20"/>
          <w:szCs w:val="20"/>
        </w:rPr>
      </w:pPr>
    </w:p>
    <w:p w:rsidR="00DE60C4" w:rsidRDefault="00DE60C4" w:rsidP="00AF5DD9">
      <w:pPr>
        <w:jc w:val="both"/>
        <w:rPr>
          <w:rFonts w:ascii="Georgia" w:hAnsi="Georgia" w:cs="Georgia"/>
          <w:sz w:val="20"/>
          <w:szCs w:val="20"/>
        </w:rPr>
      </w:pPr>
    </w:p>
    <w:p w:rsidR="00A05CDB" w:rsidRDefault="00A05CDB" w:rsidP="00AF5DD9">
      <w:pPr>
        <w:jc w:val="both"/>
        <w:rPr>
          <w:rFonts w:ascii="Georgia" w:hAnsi="Georgia" w:cs="Georgia"/>
          <w:sz w:val="20"/>
          <w:szCs w:val="20"/>
        </w:rPr>
      </w:pPr>
    </w:p>
    <w:p w:rsidR="00A05CDB" w:rsidRDefault="00A05CDB" w:rsidP="00AF5DD9">
      <w:pPr>
        <w:jc w:val="both"/>
        <w:rPr>
          <w:rFonts w:ascii="Georgia" w:hAnsi="Georgia" w:cs="Georgia"/>
          <w:sz w:val="20"/>
          <w:szCs w:val="20"/>
        </w:rPr>
      </w:pPr>
    </w:p>
    <w:p w:rsidR="00A05CDB" w:rsidRDefault="00A05CDB" w:rsidP="00AF5DD9">
      <w:pPr>
        <w:jc w:val="both"/>
        <w:rPr>
          <w:rFonts w:ascii="Georgia" w:hAnsi="Georgia" w:cs="Georgia"/>
          <w:sz w:val="20"/>
          <w:szCs w:val="20"/>
        </w:rPr>
      </w:pPr>
    </w:p>
    <w:p w:rsidR="00A05CDB" w:rsidRDefault="00A05CDB" w:rsidP="00AF5DD9">
      <w:pPr>
        <w:jc w:val="both"/>
        <w:rPr>
          <w:rFonts w:ascii="Georgia" w:hAnsi="Georgia" w:cs="Georgia"/>
          <w:sz w:val="20"/>
          <w:szCs w:val="20"/>
        </w:rPr>
      </w:pPr>
    </w:p>
    <w:p w:rsidR="00A05CDB" w:rsidRDefault="00A05CDB" w:rsidP="00AF5DD9">
      <w:pPr>
        <w:jc w:val="both"/>
        <w:rPr>
          <w:rFonts w:ascii="Georgia" w:hAnsi="Georgia" w:cs="Georgia"/>
          <w:sz w:val="20"/>
          <w:szCs w:val="20"/>
        </w:rPr>
      </w:pPr>
    </w:p>
    <w:p w:rsidR="00A05CDB" w:rsidRDefault="00A05CDB" w:rsidP="00AF5DD9">
      <w:pPr>
        <w:jc w:val="both"/>
        <w:rPr>
          <w:rFonts w:ascii="Georgia" w:hAnsi="Georgia" w:cs="Georgia"/>
          <w:sz w:val="20"/>
          <w:szCs w:val="20"/>
        </w:rPr>
      </w:pPr>
    </w:p>
    <w:p w:rsidR="00DE60C4" w:rsidRDefault="00DE60C4" w:rsidP="00AF5DD9">
      <w:pPr>
        <w:jc w:val="both"/>
        <w:rPr>
          <w:rFonts w:ascii="Georgia" w:hAnsi="Georgia" w:cs="Georgia"/>
          <w:sz w:val="20"/>
          <w:szCs w:val="20"/>
        </w:rPr>
      </w:pPr>
    </w:p>
    <w:p w:rsidR="00C44F6A" w:rsidRDefault="00C44F6A" w:rsidP="00C44F6A">
      <w:pPr>
        <w:tabs>
          <w:tab w:val="left" w:pos="1080"/>
        </w:tabs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</w:rPr>
        <w:lastRenderedPageBreak/>
        <w:t xml:space="preserve">Ejer.2.8 </w:t>
      </w:r>
      <w:r>
        <w:rPr>
          <w:rFonts w:ascii="Georgia" w:hAnsi="Georgia" w:cs="Georgia"/>
          <w:bCs/>
          <w:sz w:val="20"/>
          <w:szCs w:val="20"/>
        </w:rPr>
        <w:tab/>
      </w:r>
    </w:p>
    <w:p w:rsidR="00C44F6A" w:rsidRDefault="00C44F6A" w:rsidP="00C44F6A">
      <w:pPr>
        <w:numPr>
          <w:ilvl w:val="0"/>
          <w:numId w:val="6"/>
        </w:numPr>
        <w:tabs>
          <w:tab w:val="left" w:pos="1080"/>
        </w:tabs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>Abre el proyecto Dibujo</w:t>
      </w:r>
    </w:p>
    <w:p w:rsidR="00C44F6A" w:rsidRDefault="00C44F6A" w:rsidP="00C44F6A">
      <w:pPr>
        <w:numPr>
          <w:ilvl w:val="0"/>
          <w:numId w:val="6"/>
        </w:numPr>
        <w:tabs>
          <w:tab w:val="left" w:pos="1080"/>
        </w:tabs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Crea una instancia de la clase Dibujo</w:t>
      </w:r>
    </w:p>
    <w:p w:rsidR="00C44F6A" w:rsidRDefault="00C44F6A" w:rsidP="00C44F6A">
      <w:pPr>
        <w:numPr>
          <w:ilvl w:val="0"/>
          <w:numId w:val="6"/>
        </w:numPr>
        <w:tabs>
          <w:tab w:val="left" w:pos="1080"/>
        </w:tabs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Invoca al método </w:t>
      </w:r>
      <w:r>
        <w:rPr>
          <w:rFonts w:ascii="Georgia" w:hAnsi="Georgia" w:cs="Georgia"/>
          <w:i/>
          <w:sz w:val="20"/>
          <w:szCs w:val="20"/>
        </w:rPr>
        <w:t>dibujar()</w:t>
      </w:r>
    </w:p>
    <w:p w:rsidR="00C44F6A" w:rsidRDefault="00C44F6A" w:rsidP="00C44F6A">
      <w:pPr>
        <w:numPr>
          <w:ilvl w:val="0"/>
          <w:numId w:val="6"/>
        </w:numPr>
        <w:tabs>
          <w:tab w:val="left" w:pos="1080"/>
        </w:tabs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Llama a los métodos </w:t>
      </w:r>
      <w:proofErr w:type="spellStart"/>
      <w:r>
        <w:rPr>
          <w:rFonts w:ascii="Georgia" w:hAnsi="Georgia" w:cs="Georgia"/>
          <w:i/>
          <w:sz w:val="20"/>
          <w:szCs w:val="20"/>
        </w:rPr>
        <w:t>setNegroBlanco</w:t>
      </w:r>
      <w:proofErr w:type="spellEnd"/>
      <w:r>
        <w:rPr>
          <w:rFonts w:ascii="Georgia" w:hAnsi="Georgia" w:cs="Georgia"/>
          <w:i/>
          <w:sz w:val="20"/>
          <w:szCs w:val="20"/>
        </w:rPr>
        <w:t>()</w:t>
      </w:r>
      <w:r>
        <w:rPr>
          <w:rFonts w:ascii="Georgia" w:hAnsi="Georgia" w:cs="Georgia"/>
          <w:sz w:val="20"/>
          <w:szCs w:val="20"/>
        </w:rPr>
        <w:t xml:space="preserve"> y </w:t>
      </w:r>
      <w:proofErr w:type="spellStart"/>
      <w:r>
        <w:rPr>
          <w:rFonts w:ascii="Georgia" w:hAnsi="Georgia" w:cs="Georgia"/>
          <w:i/>
          <w:sz w:val="20"/>
          <w:szCs w:val="20"/>
        </w:rPr>
        <w:t>setColor</w:t>
      </w:r>
      <w:proofErr w:type="spellEnd"/>
      <w:r>
        <w:rPr>
          <w:rFonts w:ascii="Georgia" w:hAnsi="Georgia" w:cs="Georgia"/>
          <w:i/>
          <w:sz w:val="20"/>
          <w:szCs w:val="20"/>
        </w:rPr>
        <w:t>()</w:t>
      </w:r>
    </w:p>
    <w:p w:rsidR="00C44F6A" w:rsidRDefault="00C44F6A" w:rsidP="00C44F6A">
      <w:pPr>
        <w:numPr>
          <w:ilvl w:val="0"/>
          <w:numId w:val="6"/>
        </w:numPr>
        <w:tabs>
          <w:tab w:val="left" w:pos="1080"/>
        </w:tabs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¿Cómo crees que la clase Dibujo efectúa el dibujo?</w:t>
      </w:r>
    </w:p>
    <w:p w:rsidR="00346FFB" w:rsidRDefault="005C00E4" w:rsidP="00346FFB">
      <w:pPr>
        <w:tabs>
          <w:tab w:val="left" w:pos="1080"/>
        </w:tabs>
        <w:ind w:left="1080" w:hanging="1080"/>
        <w:jc w:val="both"/>
        <w:rPr>
          <w:rFonts w:ascii="Georgia" w:hAnsi="Georgia" w:cs="Georgia"/>
          <w:b/>
          <w:bCs/>
          <w:sz w:val="20"/>
          <w:szCs w:val="20"/>
        </w:rPr>
      </w:pPr>
      <w:r>
        <w:rPr>
          <w:noProof/>
          <w:lang w:val="es-ES_tradnl" w:eastAsia="es-ES_tradnl"/>
        </w:rPr>
        <w:drawing>
          <wp:inline distT="0" distB="0" distL="0" distR="0" wp14:anchorId="5533D773" wp14:editId="01E0E097">
            <wp:extent cx="2876550" cy="31623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0E4" w:rsidRDefault="005C00E4" w:rsidP="00346FFB">
      <w:pPr>
        <w:tabs>
          <w:tab w:val="left" w:pos="1080"/>
        </w:tabs>
        <w:ind w:left="1080" w:hanging="1080"/>
        <w:jc w:val="both"/>
        <w:rPr>
          <w:rFonts w:ascii="Georgia" w:hAnsi="Georgia" w:cs="Georgia"/>
          <w:b/>
          <w:bCs/>
          <w:sz w:val="20"/>
          <w:szCs w:val="20"/>
        </w:rPr>
      </w:pPr>
      <w:r>
        <w:rPr>
          <w:noProof/>
          <w:lang w:val="es-ES_tradnl" w:eastAsia="es-ES_tradnl"/>
        </w:rPr>
        <w:drawing>
          <wp:inline distT="0" distB="0" distL="0" distR="0" wp14:anchorId="3369BD19" wp14:editId="5675C201">
            <wp:extent cx="2876550" cy="31623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ED" w:rsidRDefault="00F160ED" w:rsidP="00346FFB">
      <w:pPr>
        <w:tabs>
          <w:tab w:val="left" w:pos="1080"/>
        </w:tabs>
        <w:ind w:left="1080" w:hanging="1080"/>
        <w:jc w:val="both"/>
        <w:rPr>
          <w:rFonts w:ascii="Georgia" w:hAnsi="Georgia" w:cs="Georgia"/>
          <w:b/>
          <w:bCs/>
          <w:sz w:val="20"/>
          <w:szCs w:val="20"/>
        </w:rPr>
      </w:pPr>
    </w:p>
    <w:p w:rsidR="00F160ED" w:rsidRDefault="00F160ED" w:rsidP="00346FFB">
      <w:pPr>
        <w:tabs>
          <w:tab w:val="left" w:pos="1080"/>
        </w:tabs>
        <w:ind w:left="1080" w:hanging="1080"/>
        <w:jc w:val="both"/>
        <w:rPr>
          <w:rFonts w:ascii="Georgia" w:hAnsi="Georgia" w:cs="Georgia"/>
          <w:b/>
          <w:bCs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</w:rPr>
        <w:tab/>
        <w:t>La clase tiene predefinida los atributos de tamaño, coordenadas y color para que aparezca con dicha apariencia.</w:t>
      </w:r>
    </w:p>
    <w:p w:rsidR="005C00E4" w:rsidRDefault="005C00E4" w:rsidP="00346FFB">
      <w:pPr>
        <w:tabs>
          <w:tab w:val="left" w:pos="1080"/>
        </w:tabs>
        <w:ind w:left="1080" w:hanging="1080"/>
        <w:jc w:val="both"/>
        <w:rPr>
          <w:rFonts w:ascii="Georgia" w:hAnsi="Georgia" w:cs="Georgia"/>
          <w:b/>
          <w:bCs/>
          <w:sz w:val="20"/>
          <w:szCs w:val="20"/>
        </w:rPr>
      </w:pPr>
    </w:p>
    <w:p w:rsidR="00346FFB" w:rsidRDefault="00346FFB" w:rsidP="00346FFB">
      <w:pPr>
        <w:tabs>
          <w:tab w:val="left" w:pos="1080"/>
        </w:tabs>
        <w:ind w:left="1080" w:hanging="1080"/>
        <w:jc w:val="both"/>
        <w:rPr>
          <w:rFonts w:ascii="Georgia" w:hAnsi="Georgia" w:cs="Georgia"/>
          <w:b/>
          <w:bCs/>
          <w:sz w:val="20"/>
          <w:szCs w:val="20"/>
        </w:rPr>
      </w:pPr>
    </w:p>
    <w:p w:rsidR="00346FFB" w:rsidRDefault="00346FFB" w:rsidP="00346FFB">
      <w:pPr>
        <w:tabs>
          <w:tab w:val="left" w:pos="1080"/>
        </w:tabs>
        <w:ind w:left="1080" w:hanging="1080"/>
        <w:jc w:val="both"/>
        <w:rPr>
          <w:rFonts w:ascii="Georgia" w:hAnsi="Georgia" w:cs="Georgia"/>
          <w:b/>
          <w:bCs/>
          <w:sz w:val="20"/>
          <w:szCs w:val="20"/>
        </w:rPr>
      </w:pPr>
    </w:p>
    <w:p w:rsidR="00346FFB" w:rsidRDefault="00346FFB" w:rsidP="00346FFB">
      <w:pPr>
        <w:tabs>
          <w:tab w:val="left" w:pos="1080"/>
        </w:tabs>
        <w:ind w:left="1080" w:hanging="1080"/>
        <w:jc w:val="both"/>
        <w:rPr>
          <w:rFonts w:ascii="Georgia" w:hAnsi="Georgia" w:cs="Georgia"/>
          <w:b/>
          <w:bCs/>
          <w:sz w:val="20"/>
          <w:szCs w:val="20"/>
        </w:rPr>
      </w:pPr>
    </w:p>
    <w:p w:rsidR="00346FFB" w:rsidRDefault="00346FFB" w:rsidP="00346FFB">
      <w:pPr>
        <w:tabs>
          <w:tab w:val="left" w:pos="1080"/>
        </w:tabs>
        <w:ind w:left="1080" w:hanging="1080"/>
        <w:jc w:val="both"/>
        <w:rPr>
          <w:rFonts w:ascii="Georgia" w:hAnsi="Georgia" w:cs="Georgia"/>
          <w:b/>
          <w:bCs/>
          <w:sz w:val="20"/>
          <w:szCs w:val="20"/>
        </w:rPr>
      </w:pPr>
    </w:p>
    <w:p w:rsidR="00346FFB" w:rsidRDefault="00346FFB" w:rsidP="00346FFB">
      <w:pPr>
        <w:tabs>
          <w:tab w:val="left" w:pos="1080"/>
        </w:tabs>
        <w:ind w:left="1080" w:hanging="1080"/>
        <w:jc w:val="both"/>
        <w:rPr>
          <w:rFonts w:ascii="Georgia" w:hAnsi="Georgia" w:cs="Georgia"/>
          <w:b/>
          <w:bCs/>
          <w:sz w:val="20"/>
          <w:szCs w:val="20"/>
        </w:rPr>
      </w:pPr>
    </w:p>
    <w:p w:rsidR="00346FFB" w:rsidRDefault="00346FFB" w:rsidP="00346FFB">
      <w:pPr>
        <w:tabs>
          <w:tab w:val="left" w:pos="1080"/>
        </w:tabs>
        <w:ind w:left="1080" w:hanging="1080"/>
        <w:jc w:val="both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/>
          <w:bCs/>
          <w:sz w:val="20"/>
          <w:szCs w:val="20"/>
        </w:rPr>
        <w:t>Ejer.2.10</w:t>
      </w:r>
      <w:r>
        <w:rPr>
          <w:rFonts w:ascii="Georgia" w:hAnsi="Georgia" w:cs="Georgia"/>
          <w:b/>
          <w:bCs/>
          <w:sz w:val="20"/>
          <w:szCs w:val="20"/>
        </w:rPr>
        <w:tab/>
      </w:r>
    </w:p>
    <w:p w:rsidR="00346FFB" w:rsidRDefault="00346FFB" w:rsidP="00346FFB">
      <w:pPr>
        <w:numPr>
          <w:ilvl w:val="0"/>
          <w:numId w:val="7"/>
        </w:numPr>
        <w:tabs>
          <w:tab w:val="left" w:pos="1080"/>
        </w:tabs>
        <w:jc w:val="both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lastRenderedPageBreak/>
        <w:t>En el código fuente de la clase Dibujo localiza la parte que hace el dibujo. Cámbialo para que el sol sea azul y no amarillo.</w:t>
      </w:r>
    </w:p>
    <w:p w:rsidR="00346FFB" w:rsidRDefault="00346FFB" w:rsidP="00346FFB">
      <w:pPr>
        <w:numPr>
          <w:ilvl w:val="0"/>
          <w:numId w:val="7"/>
        </w:numPr>
        <w:tabs>
          <w:tab w:val="left" w:pos="1080"/>
        </w:tabs>
        <w:jc w:val="both"/>
        <w:rPr>
          <w:rFonts w:ascii="Georgia" w:hAnsi="Georgia" w:cs="Georgia"/>
          <w:bCs/>
          <w:sz w:val="20"/>
          <w:szCs w:val="20"/>
        </w:rPr>
      </w:pPr>
      <w:r>
        <w:rPr>
          <w:rFonts w:ascii="Georgia" w:hAnsi="Georgia" w:cs="Georgia"/>
          <w:bCs/>
          <w:sz w:val="20"/>
          <w:szCs w:val="20"/>
        </w:rPr>
        <w:t xml:space="preserve">Añade un segundo sol al dibujo. tendrás que añadir un nuevo atributo a la clase:             </w:t>
      </w:r>
      <w:proofErr w:type="spellStart"/>
      <w:r>
        <w:rPr>
          <w:rFonts w:ascii="Georgia" w:hAnsi="Georgia" w:cs="Georgia"/>
          <w:bCs/>
          <w:i/>
          <w:sz w:val="20"/>
          <w:szCs w:val="20"/>
        </w:rPr>
        <w:t>private</w:t>
      </w:r>
      <w:proofErr w:type="spellEnd"/>
      <w:r>
        <w:rPr>
          <w:rFonts w:ascii="Georgia" w:hAnsi="Georgia" w:cs="Georgia"/>
          <w:bCs/>
          <w:i/>
          <w:sz w:val="20"/>
          <w:szCs w:val="20"/>
        </w:rPr>
        <w:t xml:space="preserve"> Circulo sol2;</w:t>
      </w:r>
    </w:p>
    <w:p w:rsidR="00346FFB" w:rsidRDefault="00346FFB" w:rsidP="00346FFB">
      <w:pPr>
        <w:tabs>
          <w:tab w:val="left" w:pos="1080"/>
        </w:tabs>
        <w:ind w:left="1080" w:hanging="1080"/>
        <w:jc w:val="both"/>
        <w:rPr>
          <w:rFonts w:ascii="Georgia" w:hAnsi="Georgia" w:cs="Georgia"/>
          <w:bCs/>
          <w:sz w:val="20"/>
          <w:szCs w:val="20"/>
        </w:rPr>
      </w:pPr>
    </w:p>
    <w:p w:rsidR="00346FFB" w:rsidRDefault="00346FFB" w:rsidP="00346FFB">
      <w:pPr>
        <w:numPr>
          <w:ilvl w:val="0"/>
          <w:numId w:val="7"/>
        </w:numPr>
        <w:tabs>
          <w:tab w:val="left" w:pos="1470"/>
        </w:tabs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Escribe después el código apropiado para crear el segundo sol.</w:t>
      </w:r>
    </w:p>
    <w:p w:rsidR="00F160ED" w:rsidRDefault="00F160ED" w:rsidP="00F160ED">
      <w:pPr>
        <w:pStyle w:val="Prrafodelista"/>
        <w:rPr>
          <w:rFonts w:ascii="Georgia" w:hAnsi="Georgia" w:cs="Georgia"/>
          <w:sz w:val="20"/>
          <w:szCs w:val="20"/>
        </w:rPr>
      </w:pPr>
    </w:p>
    <w:p w:rsidR="00F160ED" w:rsidRDefault="00F160ED" w:rsidP="00F160ED">
      <w:pPr>
        <w:tabs>
          <w:tab w:val="left" w:pos="1470"/>
        </w:tabs>
        <w:rPr>
          <w:rFonts w:ascii="Georgia" w:hAnsi="Georgia" w:cs="Georgia"/>
          <w:sz w:val="20"/>
          <w:szCs w:val="20"/>
        </w:rPr>
      </w:pPr>
      <w:r>
        <w:rPr>
          <w:noProof/>
          <w:lang w:val="es-ES_tradnl" w:eastAsia="es-ES_tradnl"/>
        </w:rPr>
        <w:drawing>
          <wp:inline distT="0" distB="0" distL="0" distR="0" wp14:anchorId="3D559BE6" wp14:editId="033CE5C1">
            <wp:extent cx="2876550" cy="31623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ED" w:rsidRDefault="00F160ED" w:rsidP="00F160ED">
      <w:pPr>
        <w:tabs>
          <w:tab w:val="left" w:pos="1470"/>
        </w:tabs>
        <w:rPr>
          <w:rFonts w:ascii="Georgia" w:hAnsi="Georgia" w:cs="Georgia"/>
          <w:sz w:val="20"/>
          <w:szCs w:val="20"/>
        </w:rPr>
      </w:pPr>
      <w:r>
        <w:rPr>
          <w:noProof/>
          <w:lang w:val="es-ES_tradnl" w:eastAsia="es-ES_tradnl"/>
        </w:rPr>
        <w:drawing>
          <wp:inline distT="0" distB="0" distL="0" distR="0" wp14:anchorId="4A789F3C" wp14:editId="7D897F87">
            <wp:extent cx="5400040" cy="223075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C7" w:rsidRDefault="001019C7" w:rsidP="00F160ED">
      <w:pPr>
        <w:tabs>
          <w:tab w:val="left" w:pos="1470"/>
        </w:tabs>
        <w:rPr>
          <w:rFonts w:ascii="Georgia" w:hAnsi="Georgia" w:cs="Georgia"/>
          <w:sz w:val="20"/>
          <w:szCs w:val="20"/>
        </w:rPr>
      </w:pPr>
      <w:r>
        <w:rPr>
          <w:noProof/>
          <w:lang w:val="es-ES_tradnl" w:eastAsia="es-ES_tradnl"/>
        </w:rPr>
        <w:drawing>
          <wp:inline distT="0" distB="0" distL="0" distR="0" wp14:anchorId="6572D97B" wp14:editId="6FB1D797">
            <wp:extent cx="5400040" cy="18478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90" w:rsidRDefault="008C4590" w:rsidP="00F160ED">
      <w:pPr>
        <w:tabs>
          <w:tab w:val="left" w:pos="1470"/>
        </w:tabs>
        <w:rPr>
          <w:rFonts w:ascii="Georgia" w:hAnsi="Georgia" w:cs="Georgia"/>
          <w:sz w:val="20"/>
          <w:szCs w:val="20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6AFF3932" wp14:editId="06512544">
            <wp:extent cx="5400040" cy="23304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FB" w:rsidRDefault="00346FFB" w:rsidP="00346FFB">
      <w:pPr>
        <w:tabs>
          <w:tab w:val="left" w:pos="1080"/>
        </w:tabs>
        <w:rPr>
          <w:rFonts w:ascii="Georgia" w:hAnsi="Georgia" w:cs="Georgia"/>
          <w:sz w:val="20"/>
          <w:szCs w:val="20"/>
        </w:rPr>
      </w:pPr>
    </w:p>
    <w:p w:rsidR="00C44F6A" w:rsidRDefault="00C44F6A" w:rsidP="00AF5DD9">
      <w:pPr>
        <w:jc w:val="both"/>
        <w:rPr>
          <w:rFonts w:ascii="Georgia" w:hAnsi="Georgia" w:cs="Georgia"/>
          <w:sz w:val="20"/>
          <w:szCs w:val="20"/>
        </w:rPr>
      </w:pPr>
    </w:p>
    <w:p w:rsidR="00A323E6" w:rsidRDefault="00A323E6" w:rsidP="00A323E6">
      <w:pPr>
        <w:tabs>
          <w:tab w:val="left" w:pos="1429"/>
        </w:tabs>
        <w:jc w:val="both"/>
        <w:rPr>
          <w:rFonts w:ascii="Georgia" w:hAnsi="Georgia" w:cs="Georgia"/>
          <w:sz w:val="20"/>
          <w:szCs w:val="20"/>
        </w:rPr>
      </w:pPr>
    </w:p>
    <w:p w:rsidR="00A323E6" w:rsidRDefault="00A323E6" w:rsidP="00A323E6">
      <w:pPr>
        <w:tabs>
          <w:tab w:val="left" w:pos="1429"/>
        </w:tabs>
        <w:ind w:left="1429"/>
        <w:jc w:val="both"/>
        <w:rPr>
          <w:rFonts w:ascii="Georgia" w:hAnsi="Georgia" w:cs="Georgia"/>
          <w:sz w:val="20"/>
          <w:szCs w:val="20"/>
        </w:rPr>
      </w:pPr>
    </w:p>
    <w:p w:rsidR="00A323E6" w:rsidRDefault="00A323E6" w:rsidP="00A323E6">
      <w:pPr>
        <w:tabs>
          <w:tab w:val="left" w:pos="1080"/>
        </w:tabs>
        <w:jc w:val="both"/>
        <w:rPr>
          <w:rFonts w:ascii="Georgia" w:hAnsi="Georgia" w:cs="Georgia"/>
          <w:bCs/>
          <w:sz w:val="20"/>
          <w:szCs w:val="20"/>
        </w:rPr>
      </w:pPr>
    </w:p>
    <w:p w:rsidR="00A323E6" w:rsidRDefault="00A323E6" w:rsidP="00A323E6">
      <w:pPr>
        <w:tabs>
          <w:tab w:val="left" w:pos="1080"/>
          <w:tab w:val="left" w:pos="1134"/>
        </w:tabs>
        <w:jc w:val="both"/>
        <w:rPr>
          <w:rFonts w:ascii="Georgia" w:hAnsi="Georgia" w:cs="Georgia"/>
          <w:sz w:val="20"/>
          <w:szCs w:val="20"/>
        </w:rPr>
      </w:pPr>
    </w:p>
    <w:p w:rsidR="00750E33" w:rsidRDefault="00750E33"/>
    <w:sectPr w:rsidR="00750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cs="Wingdings"/>
      </w:rPr>
    </w:lvl>
  </w:abstractNum>
  <w:abstractNum w:abstractNumId="1">
    <w:nsid w:val="00000004"/>
    <w:multiLevelType w:val="multilevel"/>
    <w:tmpl w:val="00000004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  <w:szCs w:val="20"/>
      </w:rPr>
    </w:lvl>
  </w:abstractNum>
  <w:abstractNum w:abstractNumId="2">
    <w:nsid w:val="00000009"/>
    <w:multiLevelType w:val="multilevel"/>
    <w:tmpl w:val="00000009"/>
    <w:name w:val="WW8Num1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  <w:szCs w:val="20"/>
      </w:rPr>
    </w:lvl>
  </w:abstractNum>
  <w:abstractNum w:abstractNumId="3">
    <w:nsid w:val="0000000C"/>
    <w:multiLevelType w:val="singleLevel"/>
    <w:tmpl w:val="0000000C"/>
    <w:name w:val="WW8Num23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0"/>
        <w:szCs w:val="20"/>
      </w:rPr>
    </w:lvl>
  </w:abstractNum>
  <w:abstractNum w:abstractNumId="4">
    <w:nsid w:val="00000015"/>
    <w:multiLevelType w:val="singleLevel"/>
    <w:tmpl w:val="00000015"/>
    <w:name w:val="WW8Num3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0"/>
        <w:szCs w:val="20"/>
      </w:rPr>
    </w:lvl>
  </w:abstractNum>
  <w:abstractNum w:abstractNumId="5">
    <w:nsid w:val="00000016"/>
    <w:multiLevelType w:val="singleLevel"/>
    <w:tmpl w:val="00000016"/>
    <w:name w:val="WW8Num37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color w:val="auto"/>
        <w:sz w:val="20"/>
        <w:szCs w:val="20"/>
      </w:rPr>
    </w:lvl>
  </w:abstractNum>
  <w:abstractNum w:abstractNumId="6">
    <w:nsid w:val="00000017"/>
    <w:multiLevelType w:val="singleLevel"/>
    <w:tmpl w:val="00000017"/>
    <w:name w:val="WW8Num39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hAnsi="Trebuchet MS" w:cs="Trebuchet MS"/>
        <w:color w:val="auto"/>
        <w:sz w:val="20"/>
        <w:szCs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1DD"/>
    <w:rsid w:val="00015F60"/>
    <w:rsid w:val="000947AC"/>
    <w:rsid w:val="000F1D59"/>
    <w:rsid w:val="001019C7"/>
    <w:rsid w:val="001206D9"/>
    <w:rsid w:val="00346FFB"/>
    <w:rsid w:val="00384D86"/>
    <w:rsid w:val="0039354A"/>
    <w:rsid w:val="0041685D"/>
    <w:rsid w:val="005206E0"/>
    <w:rsid w:val="005440FB"/>
    <w:rsid w:val="005C00E4"/>
    <w:rsid w:val="006C2038"/>
    <w:rsid w:val="00750E33"/>
    <w:rsid w:val="00793C9B"/>
    <w:rsid w:val="008C4590"/>
    <w:rsid w:val="008E71DD"/>
    <w:rsid w:val="009F6D14"/>
    <w:rsid w:val="00A05CDB"/>
    <w:rsid w:val="00A249FA"/>
    <w:rsid w:val="00A323E6"/>
    <w:rsid w:val="00A82774"/>
    <w:rsid w:val="00AF5DD9"/>
    <w:rsid w:val="00C16E9D"/>
    <w:rsid w:val="00C44F6A"/>
    <w:rsid w:val="00C638A2"/>
    <w:rsid w:val="00C7191C"/>
    <w:rsid w:val="00DE60C4"/>
    <w:rsid w:val="00DF5F9F"/>
    <w:rsid w:val="00E9473D"/>
    <w:rsid w:val="00EC6F34"/>
    <w:rsid w:val="00EE3B1A"/>
    <w:rsid w:val="00F1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3E6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5F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F60"/>
    <w:rPr>
      <w:rFonts w:ascii="Tahoma" w:eastAsia="MS Mincho" w:hAnsi="Tahoma" w:cs="Tahoma"/>
      <w:sz w:val="16"/>
      <w:szCs w:val="16"/>
      <w:lang w:eastAsia="zh-CN"/>
    </w:rPr>
  </w:style>
  <w:style w:type="paragraph" w:styleId="Prrafodelista">
    <w:name w:val="List Paragraph"/>
    <w:basedOn w:val="Normal"/>
    <w:uiPriority w:val="34"/>
    <w:qFormat/>
    <w:rsid w:val="00F160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3E6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5F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F60"/>
    <w:rPr>
      <w:rFonts w:ascii="Tahoma" w:eastAsia="MS Mincho" w:hAnsi="Tahoma" w:cs="Tahoma"/>
      <w:sz w:val="16"/>
      <w:szCs w:val="16"/>
      <w:lang w:eastAsia="zh-CN"/>
    </w:rPr>
  </w:style>
  <w:style w:type="paragraph" w:styleId="Prrafodelista">
    <w:name w:val="List Paragraph"/>
    <w:basedOn w:val="Normal"/>
    <w:uiPriority w:val="34"/>
    <w:qFormat/>
    <w:rsid w:val="00F1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Jorge</cp:lastModifiedBy>
  <cp:revision>30</cp:revision>
  <dcterms:created xsi:type="dcterms:W3CDTF">2017-09-27T17:12:00Z</dcterms:created>
  <dcterms:modified xsi:type="dcterms:W3CDTF">2018-09-26T11:19:00Z</dcterms:modified>
</cp:coreProperties>
</file>