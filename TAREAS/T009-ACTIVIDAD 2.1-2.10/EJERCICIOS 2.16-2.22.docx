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C4" w:rsidRDefault="008B6DC4" w:rsidP="008B6DC4">
      <w:p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  <w:proofErr w:type="spellStart"/>
      <w:r>
        <w:rPr>
          <w:rFonts w:ascii="Georgia" w:hAnsi="Georgia" w:cs="Georgia"/>
          <w:b/>
          <w:bCs/>
          <w:sz w:val="20"/>
          <w:szCs w:val="20"/>
        </w:rPr>
        <w:t>Ejer</w:t>
      </w:r>
      <w:proofErr w:type="spellEnd"/>
      <w:r>
        <w:rPr>
          <w:rFonts w:ascii="Georgia" w:hAnsi="Georgia" w:cs="Georgia"/>
          <w:b/>
          <w:bCs/>
          <w:sz w:val="20"/>
          <w:szCs w:val="20"/>
        </w:rPr>
        <w:t xml:space="preserve">. 2.17 </w:t>
      </w: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Cs/>
          <w:sz w:val="20"/>
          <w:szCs w:val="20"/>
        </w:rPr>
        <w:t>Evalúa las siguientes expresiones aritméticas. Indica el tipo de resultado, entero o real.</w:t>
      </w:r>
    </w:p>
    <w:p w:rsidR="008B6DC4" w:rsidRDefault="008B6DC4" w:rsidP="008B6DC4">
      <w:p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92"/>
        <w:gridCol w:w="3462"/>
      </w:tblGrid>
      <w:tr w:rsidR="008B6DC4" w:rsidTr="00BE08A8">
        <w:tc>
          <w:tcPr>
            <w:tcW w:w="45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8B6DC4" w:rsidRDefault="008B6DC4" w:rsidP="008B6DC4">
            <w:pPr>
              <w:numPr>
                <w:ilvl w:val="0"/>
                <w:numId w:val="4"/>
              </w:numPr>
              <w:ind w:left="227" w:firstLine="0"/>
              <w:jc w:val="both"/>
              <w:rPr>
                <w:rFonts w:ascii="Georgia" w:hAnsi="Georgia" w:cs="Georgia"/>
                <w:bCs/>
                <w:sz w:val="20"/>
                <w:szCs w:val="20"/>
              </w:rPr>
            </w:pPr>
            <w:r>
              <w:rPr>
                <w:rFonts w:ascii="Georgia" w:hAnsi="Georgia" w:cs="Georgia"/>
                <w:bCs/>
                <w:sz w:val="20"/>
                <w:szCs w:val="20"/>
              </w:rPr>
              <w:t>+  20  -  15</w:t>
            </w:r>
          </w:p>
          <w:p w:rsidR="008B6DC4" w:rsidRDefault="008B6DC4" w:rsidP="00BE08A8">
            <w:pPr>
              <w:ind w:left="227"/>
              <w:jc w:val="both"/>
              <w:rPr>
                <w:rFonts w:ascii="Georgia" w:hAnsi="Georgia" w:cs="Georgia"/>
                <w:bCs/>
                <w:sz w:val="20"/>
                <w:szCs w:val="20"/>
              </w:rPr>
            </w:pPr>
          </w:p>
        </w:tc>
        <w:tc>
          <w:tcPr>
            <w:tcW w:w="34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B6DC4" w:rsidRPr="008B6DC4" w:rsidRDefault="008B6DC4" w:rsidP="00BE08A8">
            <w:pPr>
              <w:snapToGrid w:val="0"/>
              <w:jc w:val="both"/>
              <w:rPr>
                <w:rFonts w:ascii="Georgia" w:hAnsi="Georgia" w:cs="Georgia"/>
                <w:b/>
                <w:bCs/>
                <w:sz w:val="18"/>
                <w:szCs w:val="18"/>
              </w:rPr>
            </w:pPr>
            <w:r w:rsidRPr="008B6DC4">
              <w:rPr>
                <w:rFonts w:ascii="Georgia" w:hAnsi="Georgia" w:cs="Georgia"/>
                <w:b/>
                <w:bCs/>
                <w:sz w:val="18"/>
                <w:szCs w:val="18"/>
              </w:rPr>
              <w:t>30</w:t>
            </w:r>
            <w:r w:rsidR="00165A95">
              <w:rPr>
                <w:rFonts w:ascii="Georgia" w:hAnsi="Georgia" w:cs="Georgia"/>
                <w:b/>
                <w:bCs/>
                <w:sz w:val="18"/>
                <w:szCs w:val="18"/>
              </w:rPr>
              <w:t xml:space="preserve"> entero</w:t>
            </w:r>
          </w:p>
        </w:tc>
      </w:tr>
      <w:tr w:rsidR="008B6DC4" w:rsidTr="00BE08A8">
        <w:tc>
          <w:tcPr>
            <w:tcW w:w="45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8B6DC4" w:rsidRDefault="008B6DC4" w:rsidP="008B6DC4">
            <w:pPr>
              <w:numPr>
                <w:ilvl w:val="0"/>
                <w:numId w:val="3"/>
              </w:numPr>
              <w:ind w:left="227" w:firstLine="0"/>
              <w:jc w:val="both"/>
              <w:rPr>
                <w:rFonts w:ascii="Georgia" w:hAnsi="Georgia" w:cs="Georgia"/>
                <w:bCs/>
                <w:sz w:val="20"/>
                <w:szCs w:val="20"/>
              </w:rPr>
            </w:pPr>
            <w:r>
              <w:rPr>
                <w:rFonts w:ascii="Georgia" w:hAnsi="Georgia" w:cs="Georgia"/>
                <w:bCs/>
                <w:sz w:val="20"/>
                <w:szCs w:val="20"/>
              </w:rPr>
              <w:t>*  10  +  15  *  10</w:t>
            </w:r>
          </w:p>
          <w:p w:rsidR="008B6DC4" w:rsidRDefault="008B6DC4" w:rsidP="00BE08A8">
            <w:pPr>
              <w:ind w:left="227"/>
              <w:jc w:val="both"/>
              <w:rPr>
                <w:rFonts w:ascii="Georgia" w:hAnsi="Georgia" w:cs="Georgia"/>
                <w:bCs/>
                <w:sz w:val="20"/>
                <w:szCs w:val="20"/>
              </w:rPr>
            </w:pPr>
          </w:p>
        </w:tc>
        <w:tc>
          <w:tcPr>
            <w:tcW w:w="34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B6DC4" w:rsidRPr="008B6DC4" w:rsidRDefault="008B6DC4" w:rsidP="00BE08A8">
            <w:pPr>
              <w:snapToGrid w:val="0"/>
              <w:jc w:val="both"/>
              <w:rPr>
                <w:rFonts w:ascii="Georgia" w:hAnsi="Georgia" w:cs="Georgia"/>
                <w:b/>
                <w:bCs/>
                <w:sz w:val="18"/>
                <w:szCs w:val="18"/>
              </w:rPr>
            </w:pPr>
            <w:r w:rsidRPr="008B6DC4">
              <w:rPr>
                <w:rFonts w:ascii="Georgia" w:hAnsi="Georgia" w:cs="Georgia"/>
                <w:b/>
                <w:bCs/>
                <w:sz w:val="18"/>
                <w:szCs w:val="18"/>
              </w:rPr>
              <w:t>350</w:t>
            </w:r>
            <w:r w:rsidR="00165A95">
              <w:rPr>
                <w:rFonts w:ascii="Georgia" w:hAnsi="Georgia" w:cs="Georgia"/>
                <w:b/>
                <w:bCs/>
                <w:sz w:val="18"/>
                <w:szCs w:val="18"/>
              </w:rPr>
              <w:t xml:space="preserve"> entero</w:t>
            </w:r>
          </w:p>
        </w:tc>
      </w:tr>
      <w:tr w:rsidR="008B6DC4" w:rsidTr="00BE08A8">
        <w:tc>
          <w:tcPr>
            <w:tcW w:w="45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8B6DC4" w:rsidRDefault="008B6DC4" w:rsidP="008B6DC4">
            <w:pPr>
              <w:numPr>
                <w:ilvl w:val="0"/>
                <w:numId w:val="1"/>
              </w:numPr>
              <w:ind w:left="227" w:firstLine="0"/>
              <w:jc w:val="both"/>
              <w:rPr>
                <w:rFonts w:ascii="Georgia" w:hAnsi="Georgia" w:cs="Georgia"/>
                <w:bCs/>
                <w:sz w:val="20"/>
                <w:szCs w:val="20"/>
              </w:rPr>
            </w:pPr>
            <w:r>
              <w:rPr>
                <w:rFonts w:ascii="Georgia" w:hAnsi="Georgia" w:cs="Georgia"/>
                <w:bCs/>
                <w:sz w:val="20"/>
                <w:szCs w:val="20"/>
              </w:rPr>
              <w:t>*  10  /  2  -  20 +  3  *  3</w:t>
            </w:r>
          </w:p>
          <w:p w:rsidR="008B6DC4" w:rsidRDefault="008B6DC4" w:rsidP="00BE08A8">
            <w:pPr>
              <w:ind w:left="227"/>
              <w:jc w:val="both"/>
              <w:rPr>
                <w:rFonts w:ascii="Georgia" w:hAnsi="Georgia" w:cs="Georgia"/>
                <w:bCs/>
                <w:sz w:val="20"/>
                <w:szCs w:val="20"/>
              </w:rPr>
            </w:pPr>
          </w:p>
        </w:tc>
        <w:tc>
          <w:tcPr>
            <w:tcW w:w="34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B6DC4" w:rsidRPr="008B6DC4" w:rsidRDefault="008B6DC4" w:rsidP="00BE08A8">
            <w:pPr>
              <w:snapToGrid w:val="0"/>
              <w:jc w:val="both"/>
              <w:rPr>
                <w:rFonts w:ascii="Georgia" w:hAnsi="Georgia" w:cs="Georgia"/>
                <w:b/>
                <w:bCs/>
                <w:sz w:val="18"/>
                <w:szCs w:val="18"/>
              </w:rPr>
            </w:pPr>
            <w:r w:rsidRPr="008B6DC4">
              <w:rPr>
                <w:rFonts w:ascii="Georgia" w:hAnsi="Georgia" w:cs="Georgia"/>
                <w:b/>
                <w:bCs/>
                <w:sz w:val="18"/>
                <w:szCs w:val="18"/>
              </w:rPr>
              <w:t>90</w:t>
            </w:r>
            <w:r w:rsidR="00165A95">
              <w:rPr>
                <w:rFonts w:ascii="Georgia" w:hAnsi="Georgia" w:cs="Georgia"/>
                <w:b/>
                <w:bCs/>
                <w:sz w:val="18"/>
                <w:szCs w:val="18"/>
              </w:rPr>
              <w:t xml:space="preserve"> entero</w:t>
            </w:r>
          </w:p>
        </w:tc>
      </w:tr>
      <w:tr w:rsidR="008B6DC4" w:rsidTr="00BE08A8">
        <w:tc>
          <w:tcPr>
            <w:tcW w:w="45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8B6DC4" w:rsidRDefault="008B6DC4" w:rsidP="008B6DC4">
            <w:pPr>
              <w:numPr>
                <w:ilvl w:val="0"/>
                <w:numId w:val="2"/>
              </w:numPr>
              <w:ind w:left="227" w:firstLine="0"/>
              <w:jc w:val="both"/>
              <w:rPr>
                <w:rFonts w:ascii="Georgia" w:hAnsi="Georgia" w:cs="Georgia"/>
                <w:bCs/>
                <w:sz w:val="20"/>
                <w:szCs w:val="20"/>
              </w:rPr>
            </w:pPr>
            <w:r>
              <w:rPr>
                <w:rFonts w:ascii="Georgia" w:hAnsi="Georgia" w:cs="Georgia"/>
                <w:bCs/>
                <w:sz w:val="20"/>
                <w:szCs w:val="20"/>
              </w:rPr>
              <w:t>/  10  *  2  +  3  /  4  *  8</w:t>
            </w:r>
          </w:p>
          <w:p w:rsidR="008B6DC4" w:rsidRDefault="008B6DC4" w:rsidP="00BE08A8">
            <w:pPr>
              <w:ind w:left="227"/>
              <w:jc w:val="both"/>
              <w:rPr>
                <w:rFonts w:ascii="Georgia" w:hAnsi="Georgia" w:cs="Georgia"/>
                <w:bCs/>
                <w:sz w:val="20"/>
                <w:szCs w:val="20"/>
              </w:rPr>
            </w:pPr>
          </w:p>
        </w:tc>
        <w:tc>
          <w:tcPr>
            <w:tcW w:w="34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B6DC4" w:rsidRPr="008B6DC4" w:rsidRDefault="008B6DC4" w:rsidP="00BE08A8">
            <w:pPr>
              <w:snapToGrid w:val="0"/>
              <w:jc w:val="both"/>
              <w:rPr>
                <w:rFonts w:ascii="Georgia" w:hAnsi="Georgia" w:cs="Georgia"/>
                <w:b/>
                <w:bCs/>
                <w:sz w:val="18"/>
                <w:szCs w:val="18"/>
              </w:rPr>
            </w:pPr>
            <w:r w:rsidRPr="008B6DC4">
              <w:rPr>
                <w:rFonts w:ascii="Georgia" w:hAnsi="Georgia" w:cs="Georgia"/>
                <w:b/>
                <w:bCs/>
                <w:sz w:val="18"/>
                <w:szCs w:val="18"/>
              </w:rPr>
              <w:t>8</w:t>
            </w:r>
            <w:r w:rsidR="00165A95">
              <w:rPr>
                <w:rFonts w:ascii="Georgia" w:hAnsi="Georgia" w:cs="Georgia"/>
                <w:b/>
                <w:bCs/>
                <w:sz w:val="18"/>
                <w:szCs w:val="18"/>
              </w:rPr>
              <w:t xml:space="preserve"> entero</w:t>
            </w:r>
          </w:p>
        </w:tc>
      </w:tr>
      <w:tr w:rsidR="008B6DC4" w:rsidTr="00BE08A8">
        <w:tc>
          <w:tcPr>
            <w:tcW w:w="45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8B6DC4" w:rsidRDefault="008B6DC4" w:rsidP="00BE08A8">
            <w:pPr>
              <w:ind w:left="227"/>
              <w:jc w:val="both"/>
              <w:rPr>
                <w:rFonts w:ascii="Georgia" w:hAnsi="Georgia" w:cs="Georgia"/>
                <w:bCs/>
                <w:sz w:val="20"/>
                <w:szCs w:val="20"/>
              </w:rPr>
            </w:pPr>
            <w:r>
              <w:rPr>
                <w:rFonts w:ascii="Georgia" w:hAnsi="Georgia" w:cs="Georgia"/>
                <w:bCs/>
                <w:sz w:val="20"/>
                <w:szCs w:val="20"/>
              </w:rPr>
              <w:t>46  %  9  +  4  *  4  -  2</w:t>
            </w:r>
          </w:p>
          <w:p w:rsidR="008B6DC4" w:rsidRDefault="008B6DC4" w:rsidP="00BE08A8">
            <w:pPr>
              <w:ind w:left="227"/>
              <w:jc w:val="both"/>
              <w:rPr>
                <w:rFonts w:ascii="Georgia" w:hAnsi="Georgia" w:cs="Georgia"/>
                <w:bCs/>
                <w:sz w:val="20"/>
                <w:szCs w:val="20"/>
              </w:rPr>
            </w:pPr>
          </w:p>
          <w:p w:rsidR="008B6DC4" w:rsidRDefault="008B6DC4" w:rsidP="00BE08A8">
            <w:pPr>
              <w:ind w:left="227"/>
              <w:jc w:val="both"/>
              <w:rPr>
                <w:rFonts w:ascii="Georgia" w:hAnsi="Georgia" w:cs="Georgia"/>
                <w:bCs/>
                <w:sz w:val="20"/>
                <w:szCs w:val="20"/>
              </w:rPr>
            </w:pPr>
          </w:p>
        </w:tc>
        <w:tc>
          <w:tcPr>
            <w:tcW w:w="34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B6DC4" w:rsidRPr="008B6DC4" w:rsidRDefault="008B6DC4" w:rsidP="00BE08A8">
            <w:pPr>
              <w:snapToGrid w:val="0"/>
              <w:jc w:val="both"/>
              <w:rPr>
                <w:rFonts w:ascii="Georgia" w:hAnsi="Georgia" w:cs="Georgia"/>
                <w:b/>
                <w:bCs/>
                <w:sz w:val="18"/>
                <w:szCs w:val="18"/>
              </w:rPr>
            </w:pPr>
            <w:r>
              <w:rPr>
                <w:rFonts w:ascii="Georgia" w:hAnsi="Georgia" w:cs="Georgia"/>
                <w:bCs/>
                <w:sz w:val="18"/>
                <w:szCs w:val="18"/>
              </w:rPr>
              <w:t>19</w:t>
            </w:r>
            <w:r w:rsidR="00165A95">
              <w:rPr>
                <w:rFonts w:ascii="Georgia" w:hAnsi="Georgia" w:cs="Georgia"/>
                <w:bCs/>
                <w:sz w:val="18"/>
                <w:szCs w:val="18"/>
              </w:rPr>
              <w:t xml:space="preserve"> entero</w:t>
            </w:r>
          </w:p>
        </w:tc>
      </w:tr>
      <w:tr w:rsidR="008B6DC4" w:rsidTr="00BE08A8">
        <w:tc>
          <w:tcPr>
            <w:tcW w:w="45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8B6DC4" w:rsidRDefault="008B6DC4" w:rsidP="00BE08A8">
            <w:pPr>
              <w:ind w:left="227"/>
              <w:jc w:val="both"/>
              <w:rPr>
                <w:rFonts w:ascii="Georgia" w:hAnsi="Georgia" w:cs="Georgia"/>
                <w:bCs/>
                <w:sz w:val="20"/>
                <w:szCs w:val="20"/>
              </w:rPr>
            </w:pPr>
            <w:r>
              <w:rPr>
                <w:rFonts w:ascii="Georgia" w:hAnsi="Georgia" w:cs="Georgia"/>
                <w:bCs/>
                <w:sz w:val="20"/>
                <w:szCs w:val="20"/>
              </w:rPr>
              <w:t>45  +  43  %  5  *  (23  +  3  %  2)</w:t>
            </w:r>
          </w:p>
          <w:p w:rsidR="008B6DC4" w:rsidRDefault="008B6DC4" w:rsidP="00BE08A8">
            <w:pPr>
              <w:ind w:left="227"/>
              <w:jc w:val="both"/>
              <w:rPr>
                <w:rFonts w:ascii="Georgia" w:hAnsi="Georgia" w:cs="Georgia"/>
                <w:bCs/>
                <w:sz w:val="20"/>
                <w:szCs w:val="20"/>
              </w:rPr>
            </w:pPr>
          </w:p>
          <w:p w:rsidR="008B6DC4" w:rsidRDefault="008B6DC4" w:rsidP="00BE08A8">
            <w:pPr>
              <w:ind w:left="227"/>
              <w:jc w:val="both"/>
              <w:rPr>
                <w:rFonts w:ascii="Georgia" w:hAnsi="Georgia" w:cs="Georgia"/>
                <w:bCs/>
                <w:sz w:val="20"/>
                <w:szCs w:val="20"/>
              </w:rPr>
            </w:pPr>
          </w:p>
        </w:tc>
        <w:tc>
          <w:tcPr>
            <w:tcW w:w="34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B6DC4" w:rsidRDefault="008B6DC4" w:rsidP="00BE08A8">
            <w:pPr>
              <w:snapToGrid w:val="0"/>
              <w:jc w:val="both"/>
              <w:rPr>
                <w:rFonts w:ascii="Georgia" w:hAnsi="Georgia" w:cs="Georgia"/>
                <w:bCs/>
                <w:sz w:val="18"/>
                <w:szCs w:val="18"/>
              </w:rPr>
            </w:pPr>
            <w:r>
              <w:rPr>
                <w:rFonts w:ascii="Georgia" w:hAnsi="Georgia" w:cs="Georgia"/>
                <w:bCs/>
                <w:sz w:val="18"/>
                <w:szCs w:val="18"/>
              </w:rPr>
              <w:t>234</w:t>
            </w:r>
            <w:r w:rsidR="00165A95">
              <w:rPr>
                <w:rFonts w:ascii="Georgia" w:hAnsi="Georgia" w:cs="Georgia"/>
                <w:bCs/>
                <w:sz w:val="18"/>
                <w:szCs w:val="18"/>
              </w:rPr>
              <w:t xml:space="preserve"> entero</w:t>
            </w:r>
          </w:p>
        </w:tc>
      </w:tr>
      <w:tr w:rsidR="008B6DC4" w:rsidTr="00BE08A8">
        <w:tc>
          <w:tcPr>
            <w:tcW w:w="45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8B6DC4" w:rsidRDefault="008B6DC4" w:rsidP="00BE08A8">
            <w:pPr>
              <w:ind w:left="227"/>
              <w:jc w:val="both"/>
              <w:rPr>
                <w:rFonts w:ascii="Georgia" w:hAnsi="Georgia" w:cs="Georgia"/>
                <w:bCs/>
                <w:sz w:val="20"/>
                <w:szCs w:val="20"/>
              </w:rPr>
            </w:pPr>
            <w:r>
              <w:rPr>
                <w:rFonts w:ascii="Georgia" w:hAnsi="Georgia" w:cs="Georgia"/>
                <w:bCs/>
                <w:sz w:val="20"/>
                <w:szCs w:val="20"/>
              </w:rPr>
              <w:t>1.5  * 3</w:t>
            </w:r>
          </w:p>
          <w:p w:rsidR="008B6DC4" w:rsidRDefault="008B6DC4" w:rsidP="00BE08A8">
            <w:pPr>
              <w:ind w:left="227"/>
              <w:jc w:val="both"/>
              <w:rPr>
                <w:rFonts w:ascii="Georgia" w:hAnsi="Georgia" w:cs="Georgia"/>
                <w:bCs/>
                <w:sz w:val="20"/>
                <w:szCs w:val="20"/>
              </w:rPr>
            </w:pPr>
          </w:p>
        </w:tc>
        <w:tc>
          <w:tcPr>
            <w:tcW w:w="34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B6DC4" w:rsidRDefault="008B6DC4" w:rsidP="00BE08A8">
            <w:pPr>
              <w:snapToGrid w:val="0"/>
              <w:jc w:val="both"/>
              <w:rPr>
                <w:rFonts w:ascii="Georgia" w:hAnsi="Georgia" w:cs="Georgia"/>
                <w:bCs/>
                <w:sz w:val="18"/>
                <w:szCs w:val="18"/>
              </w:rPr>
            </w:pPr>
            <w:r>
              <w:rPr>
                <w:rFonts w:ascii="Georgia" w:hAnsi="Georgia" w:cs="Georgia"/>
                <w:bCs/>
                <w:sz w:val="18"/>
                <w:szCs w:val="18"/>
              </w:rPr>
              <w:t>4,5</w:t>
            </w:r>
            <w:r w:rsidR="00165A95">
              <w:rPr>
                <w:rFonts w:ascii="Georgia" w:hAnsi="Georgia" w:cs="Georgia"/>
                <w:bCs/>
                <w:sz w:val="18"/>
                <w:szCs w:val="18"/>
              </w:rPr>
              <w:t xml:space="preserve"> </w:t>
            </w:r>
            <w:r w:rsidR="007D5DD9">
              <w:rPr>
                <w:rFonts w:ascii="Georgia" w:hAnsi="Georgia" w:cs="Georgia"/>
                <w:bCs/>
                <w:sz w:val="18"/>
                <w:szCs w:val="18"/>
              </w:rPr>
              <w:t>real</w:t>
            </w:r>
          </w:p>
        </w:tc>
      </w:tr>
    </w:tbl>
    <w:p w:rsidR="008B6DC4" w:rsidRDefault="008B6DC4" w:rsidP="008B6DC4">
      <w:pPr>
        <w:tabs>
          <w:tab w:val="left" w:pos="1080"/>
        </w:tabs>
        <w:rPr>
          <w:rFonts w:ascii="Georgia" w:hAnsi="Georgia" w:cs="Georgia"/>
          <w:b/>
          <w:bCs/>
          <w:sz w:val="20"/>
          <w:szCs w:val="20"/>
        </w:rPr>
      </w:pPr>
    </w:p>
    <w:p w:rsidR="008B6DC4" w:rsidRDefault="008B6DC4" w:rsidP="008B6DC4">
      <w:pPr>
        <w:tabs>
          <w:tab w:val="left" w:pos="1080"/>
        </w:tabs>
      </w:pPr>
    </w:p>
    <w:p w:rsidR="008B6DC4" w:rsidRDefault="008B6DC4" w:rsidP="008B6DC4">
      <w:p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  <w:proofErr w:type="spellStart"/>
      <w:r>
        <w:rPr>
          <w:rFonts w:ascii="Georgia" w:hAnsi="Georgia" w:cs="Georgia"/>
          <w:b/>
          <w:bCs/>
          <w:sz w:val="20"/>
          <w:szCs w:val="20"/>
        </w:rPr>
        <w:t>Ejer</w:t>
      </w:r>
      <w:proofErr w:type="spellEnd"/>
      <w:r>
        <w:rPr>
          <w:rFonts w:ascii="Georgia" w:hAnsi="Georgia" w:cs="Georgia"/>
          <w:b/>
          <w:bCs/>
          <w:sz w:val="20"/>
          <w:szCs w:val="20"/>
        </w:rPr>
        <w:t>. 2.18</w:t>
      </w: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Cs/>
          <w:sz w:val="20"/>
          <w:szCs w:val="20"/>
        </w:rPr>
        <w:t>Transforma las siguientes expresiones matemáticas en expresiones Java:</w:t>
      </w:r>
    </w:p>
    <w:p w:rsidR="008B6DC4" w:rsidRDefault="008B6DC4" w:rsidP="008B6DC4">
      <w:p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</w:p>
    <w:p w:rsidR="008B6DC4" w:rsidRDefault="008B6DC4" w:rsidP="008B6DC4">
      <w:p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</w:p>
    <w:p w:rsidR="008B6DC4" w:rsidRDefault="008B6DC4" w:rsidP="008B6DC4">
      <w:pPr>
        <w:rPr>
          <w:rFonts w:ascii="Georgia" w:hAnsi="Georgia" w:cs="Georgia"/>
          <w:sz w:val="20"/>
          <w:szCs w:val="20"/>
        </w:rPr>
      </w:pPr>
    </w:p>
    <w:p w:rsidR="008B6DC4" w:rsidRDefault="008B6DC4" w:rsidP="008B6DC4">
      <w:pPr>
        <w:rPr>
          <w:rFonts w:ascii="Georgia" w:hAnsi="Georgia" w:cs="Georgia"/>
          <w:sz w:val="20"/>
          <w:szCs w:val="20"/>
        </w:rPr>
      </w:pPr>
    </w:p>
    <w:p w:rsidR="008B6DC4" w:rsidRDefault="00E25D48" w:rsidP="008B6DC4">
      <w:pPr>
        <w:rPr>
          <w:rFonts w:ascii="Georgia" w:hAnsi="Georgia" w:cs="Georgia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7C16EB92" wp14:editId="16584723">
            <wp:extent cx="5400040" cy="1771296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C4" w:rsidRDefault="008B6DC4" w:rsidP="008B6DC4">
      <w:pPr>
        <w:rPr>
          <w:rFonts w:ascii="Georgia" w:hAnsi="Georgia" w:cs="Georgia"/>
          <w:sz w:val="20"/>
          <w:szCs w:val="20"/>
        </w:rPr>
      </w:pPr>
    </w:p>
    <w:p w:rsidR="008B6DC4" w:rsidRDefault="008B6DC4" w:rsidP="008B6DC4">
      <w:pPr>
        <w:rPr>
          <w:rFonts w:ascii="Georgia" w:hAnsi="Georgia" w:cs="Georgia"/>
          <w:sz w:val="20"/>
          <w:szCs w:val="20"/>
        </w:rPr>
      </w:pPr>
    </w:p>
    <w:p w:rsidR="008B6DC4" w:rsidRDefault="008B6DC4" w:rsidP="008B6DC4">
      <w:p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</w:p>
    <w:p w:rsidR="00110164" w:rsidRPr="00EC1071" w:rsidRDefault="00110164" w:rsidP="00EC1071">
      <w:pPr>
        <w:tabs>
          <w:tab w:val="left" w:pos="1080"/>
        </w:tabs>
        <w:rPr>
          <w:rFonts w:ascii="Georgia" w:hAnsi="Georgia" w:cs="Georgia"/>
          <w:b/>
          <w:bCs/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</w:rPr>
        <w:t>Ejer.2.19</w:t>
      </w: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Cs/>
          <w:sz w:val="20"/>
          <w:szCs w:val="20"/>
        </w:rPr>
        <w:t>Evalúa las siguientes expresiones lógicas, suponiendo x con valor 7:</w:t>
      </w:r>
    </w:p>
    <w:p w:rsidR="00110164" w:rsidRDefault="00110164" w:rsidP="00110164">
      <w:pPr>
        <w:tabs>
          <w:tab w:val="left" w:pos="1080"/>
          <w:tab w:val="left" w:pos="6840"/>
        </w:tabs>
        <w:rPr>
          <w:rFonts w:ascii="Georgia" w:hAnsi="Georgia" w:cs="Georgia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80"/>
        <w:gridCol w:w="1450"/>
      </w:tblGrid>
      <w:tr w:rsidR="00110164" w:rsidTr="00BE08A8">
        <w:tc>
          <w:tcPr>
            <w:tcW w:w="46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110164" w:rsidRDefault="00110164" w:rsidP="00BE08A8">
            <w:pPr>
              <w:ind w:left="360"/>
              <w:jc w:val="center"/>
              <w:rPr>
                <w:rFonts w:ascii="Georgia" w:hAnsi="Georgia" w:cs="Georgia"/>
                <w:bCs/>
                <w:sz w:val="20"/>
                <w:szCs w:val="20"/>
              </w:rPr>
            </w:pPr>
            <w:r>
              <w:rPr>
                <w:rFonts w:ascii="Georgia" w:hAnsi="Georgia" w:cs="Georgia"/>
                <w:bCs/>
                <w:sz w:val="20"/>
                <w:szCs w:val="20"/>
              </w:rPr>
              <w:t>(true)  &amp;&amp;  (3  &gt;  4)</w:t>
            </w:r>
          </w:p>
          <w:p w:rsidR="00110164" w:rsidRDefault="00110164" w:rsidP="00BE08A8">
            <w:pPr>
              <w:ind w:left="360"/>
              <w:jc w:val="center"/>
              <w:rPr>
                <w:rFonts w:ascii="Georgia" w:hAnsi="Georgia" w:cs="Georgia"/>
                <w:bCs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10164" w:rsidRDefault="00D67D1A" w:rsidP="00BE08A8">
            <w:pPr>
              <w:snapToGrid w:val="0"/>
              <w:jc w:val="both"/>
              <w:rPr>
                <w:rFonts w:ascii="Georgia" w:hAnsi="Georgia" w:cs="Georgia"/>
                <w:bCs/>
                <w:sz w:val="18"/>
                <w:szCs w:val="18"/>
              </w:rPr>
            </w:pPr>
            <w:r>
              <w:rPr>
                <w:rFonts w:ascii="Georgia" w:hAnsi="Georgia" w:cs="Georgia"/>
                <w:bCs/>
                <w:sz w:val="18"/>
                <w:szCs w:val="18"/>
              </w:rPr>
              <w:t>False</w:t>
            </w:r>
          </w:p>
        </w:tc>
      </w:tr>
      <w:tr w:rsidR="00110164" w:rsidTr="00BE08A8">
        <w:tc>
          <w:tcPr>
            <w:tcW w:w="46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110164" w:rsidRDefault="00110164" w:rsidP="00BE08A8">
            <w:pPr>
              <w:ind w:left="360"/>
              <w:jc w:val="center"/>
              <w:rPr>
                <w:rFonts w:ascii="Georgia" w:hAnsi="Georgia" w:cs="Georgia"/>
                <w:bCs/>
                <w:sz w:val="20"/>
                <w:szCs w:val="20"/>
              </w:rPr>
            </w:pPr>
            <w:r>
              <w:rPr>
                <w:rFonts w:ascii="Georgia" w:hAnsi="Georgia" w:cs="Georgia"/>
                <w:bCs/>
                <w:sz w:val="20"/>
                <w:szCs w:val="20"/>
              </w:rPr>
              <w:t>(true)  &amp;&amp;  (x  &gt;  4)</w:t>
            </w:r>
          </w:p>
          <w:p w:rsidR="00110164" w:rsidRDefault="00110164" w:rsidP="00BE08A8">
            <w:pPr>
              <w:jc w:val="center"/>
              <w:rPr>
                <w:rFonts w:ascii="Georgia" w:hAnsi="Georgia" w:cs="Georgia"/>
                <w:bCs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10164" w:rsidRDefault="00F61BD9" w:rsidP="00BE08A8">
            <w:pPr>
              <w:snapToGrid w:val="0"/>
              <w:jc w:val="both"/>
              <w:rPr>
                <w:rFonts w:ascii="Georgia" w:hAnsi="Georgia" w:cs="Georgia"/>
                <w:bCs/>
                <w:sz w:val="18"/>
                <w:szCs w:val="18"/>
              </w:rPr>
            </w:pPr>
            <w:r>
              <w:rPr>
                <w:rFonts w:ascii="Georgia" w:hAnsi="Georgia" w:cs="Georgia"/>
                <w:bCs/>
                <w:sz w:val="18"/>
                <w:szCs w:val="18"/>
              </w:rPr>
              <w:t>X  es mayor que 4 siempre es TRUE</w:t>
            </w:r>
          </w:p>
        </w:tc>
      </w:tr>
      <w:tr w:rsidR="00110164" w:rsidTr="00BE08A8">
        <w:tc>
          <w:tcPr>
            <w:tcW w:w="46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110164" w:rsidRDefault="00110164" w:rsidP="00BE08A8">
            <w:pPr>
              <w:jc w:val="center"/>
              <w:rPr>
                <w:rFonts w:ascii="Georgia" w:hAnsi="Georgia" w:cs="Georgia"/>
                <w:bCs/>
                <w:sz w:val="20"/>
                <w:szCs w:val="20"/>
              </w:rPr>
            </w:pPr>
            <w:r>
              <w:rPr>
                <w:rFonts w:ascii="Georgia" w:hAnsi="Georgia" w:cs="Georgia"/>
                <w:bCs/>
                <w:sz w:val="20"/>
                <w:szCs w:val="20"/>
              </w:rPr>
              <w:t>x  != 3</w:t>
            </w:r>
          </w:p>
          <w:p w:rsidR="00110164" w:rsidRDefault="00110164" w:rsidP="00BE08A8">
            <w:pPr>
              <w:jc w:val="center"/>
              <w:rPr>
                <w:rFonts w:ascii="Georgia" w:hAnsi="Georgia" w:cs="Georgia"/>
                <w:bCs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10164" w:rsidRDefault="00550D75" w:rsidP="00BE08A8">
            <w:pPr>
              <w:snapToGrid w:val="0"/>
              <w:jc w:val="both"/>
              <w:rPr>
                <w:rFonts w:ascii="Georgia" w:hAnsi="Georgia" w:cs="Georgia"/>
                <w:bCs/>
                <w:sz w:val="18"/>
                <w:szCs w:val="18"/>
              </w:rPr>
            </w:pPr>
            <w:r>
              <w:rPr>
                <w:rFonts w:ascii="Georgia" w:hAnsi="Georgia" w:cs="Georgia"/>
                <w:bCs/>
                <w:sz w:val="18"/>
                <w:szCs w:val="18"/>
              </w:rPr>
              <w:t>X es distinto de 3 siempre es TRUE</w:t>
            </w:r>
          </w:p>
        </w:tc>
      </w:tr>
      <w:tr w:rsidR="00110164" w:rsidTr="00BE08A8">
        <w:tc>
          <w:tcPr>
            <w:tcW w:w="46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110164" w:rsidRDefault="00110164" w:rsidP="00BE08A8">
            <w:pPr>
              <w:ind w:left="360"/>
              <w:jc w:val="center"/>
              <w:rPr>
                <w:rFonts w:ascii="Georgia" w:hAnsi="Georgia" w:cs="Georgia"/>
                <w:bCs/>
                <w:sz w:val="20"/>
                <w:szCs w:val="20"/>
              </w:rPr>
            </w:pPr>
            <w:r>
              <w:rPr>
                <w:rFonts w:ascii="Georgia" w:hAnsi="Georgia" w:cs="Georgia"/>
                <w:bCs/>
                <w:sz w:val="20"/>
                <w:szCs w:val="20"/>
              </w:rPr>
              <w:t>(x  &gt;  0)  ||    (x  &lt;  0)</w:t>
            </w:r>
          </w:p>
          <w:p w:rsidR="00110164" w:rsidRDefault="00110164" w:rsidP="00BE08A8">
            <w:pPr>
              <w:ind w:left="360"/>
              <w:jc w:val="center"/>
              <w:rPr>
                <w:rFonts w:ascii="Georgia" w:hAnsi="Georgia" w:cs="Georgia"/>
                <w:bCs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10164" w:rsidRDefault="00CD49B1" w:rsidP="00BE08A8">
            <w:pPr>
              <w:snapToGrid w:val="0"/>
              <w:jc w:val="both"/>
              <w:rPr>
                <w:rFonts w:ascii="Georgia" w:hAnsi="Georgia" w:cs="Georgia"/>
                <w:bCs/>
                <w:sz w:val="18"/>
                <w:szCs w:val="18"/>
              </w:rPr>
            </w:pPr>
            <w:r>
              <w:rPr>
                <w:rFonts w:ascii="Georgia" w:hAnsi="Georgia" w:cs="Georgia"/>
                <w:bCs/>
                <w:sz w:val="18"/>
                <w:szCs w:val="18"/>
              </w:rPr>
              <w:t>Siempre es TRUE</w:t>
            </w:r>
          </w:p>
        </w:tc>
      </w:tr>
      <w:tr w:rsidR="00110164" w:rsidTr="00BF60B3">
        <w:tc>
          <w:tcPr>
            <w:tcW w:w="46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110164" w:rsidRDefault="00110164" w:rsidP="00110164">
            <w:pPr>
              <w:numPr>
                <w:ilvl w:val="0"/>
                <w:numId w:val="5"/>
              </w:numPr>
              <w:jc w:val="center"/>
              <w:rPr>
                <w:rFonts w:ascii="Georgia" w:hAnsi="Georgia" w:cs="Georgia"/>
                <w:bCs/>
                <w:sz w:val="20"/>
                <w:szCs w:val="20"/>
              </w:rPr>
            </w:pPr>
            <w:r>
              <w:rPr>
                <w:rFonts w:ascii="Georgia" w:hAnsi="Georgia" w:cs="Georgia"/>
                <w:bCs/>
                <w:sz w:val="20"/>
                <w:szCs w:val="20"/>
              </w:rPr>
              <w:t>&gt;  20  &amp;&amp;  13  &gt;  5</w:t>
            </w:r>
          </w:p>
          <w:p w:rsidR="00110164" w:rsidRDefault="00110164" w:rsidP="00BE08A8">
            <w:pPr>
              <w:jc w:val="center"/>
              <w:rPr>
                <w:rFonts w:ascii="Georgia" w:hAnsi="Georgia" w:cs="Georgia"/>
                <w:bCs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10164" w:rsidRDefault="00E53927" w:rsidP="00BE08A8">
            <w:pPr>
              <w:snapToGrid w:val="0"/>
              <w:jc w:val="both"/>
              <w:rPr>
                <w:rFonts w:ascii="Georgia" w:hAnsi="Georgia" w:cs="Georgia"/>
                <w:bCs/>
                <w:sz w:val="18"/>
                <w:szCs w:val="18"/>
              </w:rPr>
            </w:pPr>
            <w:r>
              <w:rPr>
                <w:rFonts w:ascii="Georgia" w:hAnsi="Georgia" w:cs="Georgia"/>
                <w:bCs/>
                <w:sz w:val="18"/>
                <w:szCs w:val="18"/>
              </w:rPr>
              <w:t>TRUE</w:t>
            </w:r>
          </w:p>
        </w:tc>
      </w:tr>
      <w:tr w:rsidR="00110164" w:rsidTr="00BF60B3">
        <w:tc>
          <w:tcPr>
            <w:tcW w:w="46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110164" w:rsidRDefault="00110164" w:rsidP="00BE08A8">
            <w:pPr>
              <w:jc w:val="center"/>
              <w:rPr>
                <w:rFonts w:ascii="Georgia" w:hAnsi="Georgia" w:cs="Georgia"/>
                <w:bCs/>
                <w:sz w:val="20"/>
                <w:szCs w:val="20"/>
              </w:rPr>
            </w:pPr>
            <w:r>
              <w:rPr>
                <w:rFonts w:ascii="Georgia" w:hAnsi="Georgia" w:cs="Georgia"/>
                <w:bCs/>
                <w:sz w:val="20"/>
                <w:szCs w:val="20"/>
              </w:rPr>
              <w:t>10  +  4  &lt;  15  -  3  ||  2  *  5  +  1  &gt;  14  -  2  *  2</w:t>
            </w:r>
          </w:p>
          <w:p w:rsidR="00110164" w:rsidRDefault="00110164" w:rsidP="00BE08A8">
            <w:pPr>
              <w:jc w:val="center"/>
              <w:rPr>
                <w:rFonts w:ascii="Georgia" w:hAnsi="Georgia" w:cs="Georgia"/>
                <w:bCs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110164" w:rsidRDefault="00110164" w:rsidP="00BE08A8">
            <w:pPr>
              <w:snapToGrid w:val="0"/>
              <w:jc w:val="both"/>
              <w:rPr>
                <w:rFonts w:ascii="Georgia" w:hAnsi="Georgia" w:cs="Georgia"/>
                <w:bCs/>
                <w:sz w:val="18"/>
                <w:szCs w:val="18"/>
              </w:rPr>
            </w:pPr>
          </w:p>
        </w:tc>
      </w:tr>
      <w:tr w:rsidR="00110164" w:rsidTr="00BE08A8">
        <w:tc>
          <w:tcPr>
            <w:tcW w:w="46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110164" w:rsidRDefault="00110164" w:rsidP="00BE08A8">
            <w:pPr>
              <w:jc w:val="center"/>
              <w:rPr>
                <w:rFonts w:ascii="Georgia" w:hAnsi="Georgia" w:cs="Georgia"/>
                <w:bCs/>
                <w:sz w:val="20"/>
                <w:szCs w:val="20"/>
              </w:rPr>
            </w:pPr>
            <w:r>
              <w:rPr>
                <w:rFonts w:ascii="Georgia" w:hAnsi="Georgia" w:cs="Georgia"/>
                <w:bCs/>
                <w:sz w:val="20"/>
                <w:szCs w:val="20"/>
              </w:rPr>
              <w:t>4  *  2  &lt;=  8  ||  2  *  2  &lt;  5  &amp;&amp;   4    &gt;  3  +  1</w:t>
            </w:r>
          </w:p>
          <w:p w:rsidR="00110164" w:rsidRDefault="00110164" w:rsidP="00BE08A8">
            <w:pPr>
              <w:jc w:val="center"/>
              <w:rPr>
                <w:rFonts w:ascii="Georgia" w:hAnsi="Georgia" w:cs="Georgia"/>
                <w:bCs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10164" w:rsidRDefault="00BF60B3" w:rsidP="00BE08A8">
            <w:pPr>
              <w:snapToGrid w:val="0"/>
              <w:jc w:val="both"/>
              <w:rPr>
                <w:rFonts w:ascii="Georgia" w:hAnsi="Georgia" w:cs="Georgia"/>
                <w:bCs/>
                <w:sz w:val="18"/>
                <w:szCs w:val="18"/>
              </w:rPr>
            </w:pPr>
            <w:r>
              <w:rPr>
                <w:rFonts w:ascii="Georgia" w:hAnsi="Georgia" w:cs="Georgia"/>
                <w:bCs/>
                <w:sz w:val="18"/>
                <w:szCs w:val="18"/>
              </w:rPr>
              <w:t>TRUE</w:t>
            </w:r>
          </w:p>
        </w:tc>
      </w:tr>
    </w:tbl>
    <w:p w:rsidR="00EC1071" w:rsidRDefault="00EC1071" w:rsidP="00F423F0">
      <w:pPr>
        <w:tabs>
          <w:tab w:val="left" w:pos="1080"/>
          <w:tab w:val="left" w:pos="6840"/>
        </w:tabs>
        <w:jc w:val="both"/>
        <w:rPr>
          <w:rFonts w:ascii="Georgia" w:hAnsi="Georgia" w:cs="Georgia"/>
          <w:b/>
          <w:bCs/>
          <w:sz w:val="20"/>
          <w:szCs w:val="20"/>
        </w:rPr>
      </w:pPr>
    </w:p>
    <w:p w:rsidR="00EC1071" w:rsidRDefault="00EC1071" w:rsidP="00F423F0">
      <w:pPr>
        <w:tabs>
          <w:tab w:val="left" w:pos="1080"/>
          <w:tab w:val="left" w:pos="6840"/>
        </w:tabs>
        <w:jc w:val="both"/>
        <w:rPr>
          <w:rFonts w:ascii="Georgia" w:hAnsi="Georgia" w:cs="Georgia"/>
          <w:b/>
          <w:bCs/>
          <w:sz w:val="20"/>
          <w:szCs w:val="20"/>
        </w:rPr>
      </w:pPr>
    </w:p>
    <w:p w:rsidR="00F423F0" w:rsidRDefault="00F423F0" w:rsidP="00F423F0">
      <w:pPr>
        <w:tabs>
          <w:tab w:val="left" w:pos="1080"/>
          <w:tab w:val="left" w:pos="6840"/>
        </w:tabs>
        <w:jc w:val="both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</w:rPr>
        <w:lastRenderedPageBreak/>
        <w:t xml:space="preserve">Ejer.2.20 </w:t>
      </w:r>
      <w:r>
        <w:rPr>
          <w:rFonts w:ascii="Georgia" w:hAnsi="Georgia" w:cs="Georgia"/>
          <w:bCs/>
          <w:sz w:val="20"/>
          <w:szCs w:val="20"/>
        </w:rPr>
        <w:t>Declara los siguientes atributos:</w:t>
      </w:r>
    </w:p>
    <w:p w:rsidR="00F423F0" w:rsidRDefault="00F423F0" w:rsidP="00F423F0">
      <w:pPr>
        <w:tabs>
          <w:tab w:val="left" w:pos="1080"/>
          <w:tab w:val="left" w:pos="6840"/>
        </w:tabs>
        <w:jc w:val="both"/>
        <w:rPr>
          <w:rFonts w:ascii="Georgia" w:hAnsi="Georgia" w:cs="Georgia"/>
          <w:bCs/>
          <w:sz w:val="20"/>
          <w:szCs w:val="20"/>
        </w:rPr>
      </w:pPr>
    </w:p>
    <w:p w:rsidR="00F423F0" w:rsidRPr="00D67D1A" w:rsidRDefault="00F423F0" w:rsidP="00F423F0">
      <w:pPr>
        <w:numPr>
          <w:ilvl w:val="0"/>
          <w:numId w:val="7"/>
        </w:numPr>
        <w:tabs>
          <w:tab w:val="left" w:pos="1080"/>
          <w:tab w:val="left" w:pos="6840"/>
        </w:tabs>
        <w:jc w:val="both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 xml:space="preserve">estaVacia,  que indica si una urna está o no vacía </w:t>
      </w:r>
      <w:r w:rsidR="006F49C9">
        <w:rPr>
          <w:rFonts w:ascii="Georgia" w:hAnsi="Georgia" w:cs="Georgia"/>
          <w:bCs/>
          <w:sz w:val="20"/>
          <w:szCs w:val="20"/>
        </w:rPr>
        <w:t xml:space="preserve">-&gt; </w:t>
      </w:r>
      <w:proofErr w:type="spellStart"/>
      <w:r w:rsidR="006F49C9">
        <w:rPr>
          <w:rFonts w:ascii="Georgia" w:hAnsi="Georgia" w:cs="Georgia"/>
          <w:b/>
          <w:bCs/>
          <w:sz w:val="20"/>
          <w:szCs w:val="20"/>
        </w:rPr>
        <w:t>private</w:t>
      </w:r>
      <w:proofErr w:type="spellEnd"/>
      <w:r w:rsidR="006F49C9">
        <w:rPr>
          <w:rFonts w:ascii="Georgia" w:hAnsi="Georgia" w:cs="Georgia"/>
          <w:b/>
          <w:bCs/>
          <w:sz w:val="20"/>
          <w:szCs w:val="20"/>
        </w:rPr>
        <w:t xml:space="preserve"> </w:t>
      </w:r>
      <w:proofErr w:type="spellStart"/>
      <w:r w:rsidR="006F49C9">
        <w:rPr>
          <w:rFonts w:ascii="Georgia" w:hAnsi="Georgia" w:cs="Georgia"/>
          <w:b/>
          <w:bCs/>
          <w:sz w:val="20"/>
          <w:szCs w:val="20"/>
        </w:rPr>
        <w:t>boolean</w:t>
      </w:r>
      <w:proofErr w:type="spellEnd"/>
      <w:r w:rsidR="006F49C9">
        <w:rPr>
          <w:rFonts w:ascii="Georgia" w:hAnsi="Georgia" w:cs="Georgia"/>
          <w:b/>
          <w:bCs/>
          <w:sz w:val="20"/>
          <w:szCs w:val="20"/>
        </w:rPr>
        <w:t xml:space="preserve"> </w:t>
      </w:r>
      <w:proofErr w:type="spellStart"/>
      <w:r w:rsidR="006F49C9">
        <w:rPr>
          <w:rFonts w:ascii="Georgia" w:hAnsi="Georgia" w:cs="Georgia"/>
          <w:b/>
          <w:bCs/>
          <w:sz w:val="20"/>
          <w:szCs w:val="20"/>
        </w:rPr>
        <w:t>estaVacia</w:t>
      </w:r>
      <w:proofErr w:type="spellEnd"/>
      <w:r w:rsidR="006F49C9">
        <w:rPr>
          <w:rFonts w:ascii="Georgia" w:hAnsi="Georgia" w:cs="Georgia"/>
          <w:b/>
          <w:bCs/>
          <w:sz w:val="20"/>
          <w:szCs w:val="20"/>
        </w:rPr>
        <w:t>;</w:t>
      </w:r>
    </w:p>
    <w:p w:rsidR="00D67D1A" w:rsidRDefault="00D67D1A" w:rsidP="00D67D1A">
      <w:pPr>
        <w:tabs>
          <w:tab w:val="left" w:pos="1080"/>
          <w:tab w:val="left" w:pos="6840"/>
        </w:tabs>
        <w:ind w:left="720"/>
        <w:jc w:val="both"/>
        <w:rPr>
          <w:rFonts w:ascii="Georgia" w:hAnsi="Georgia" w:cs="Georgia"/>
          <w:bCs/>
          <w:sz w:val="20"/>
          <w:szCs w:val="20"/>
        </w:rPr>
      </w:pPr>
    </w:p>
    <w:p w:rsidR="00F423F0" w:rsidRPr="00D67D1A" w:rsidRDefault="00F423F0" w:rsidP="00F423F0">
      <w:pPr>
        <w:numPr>
          <w:ilvl w:val="0"/>
          <w:numId w:val="7"/>
        </w:numPr>
        <w:tabs>
          <w:tab w:val="left" w:pos="1080"/>
          <w:tab w:val="left" w:pos="6840"/>
        </w:tabs>
        <w:jc w:val="both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>edad, que indica la edad de una persona</w:t>
      </w:r>
      <w:r w:rsidR="006F49C9">
        <w:rPr>
          <w:rFonts w:ascii="Georgia" w:hAnsi="Georgia" w:cs="Georgia"/>
          <w:bCs/>
          <w:sz w:val="20"/>
          <w:szCs w:val="20"/>
        </w:rPr>
        <w:t xml:space="preserve"> -&gt; </w:t>
      </w:r>
      <w:proofErr w:type="spellStart"/>
      <w:r w:rsidR="006F49C9">
        <w:rPr>
          <w:rFonts w:ascii="Georgia" w:hAnsi="Georgia" w:cs="Georgia"/>
          <w:b/>
          <w:bCs/>
          <w:sz w:val="20"/>
          <w:szCs w:val="20"/>
        </w:rPr>
        <w:t>private</w:t>
      </w:r>
      <w:proofErr w:type="spellEnd"/>
      <w:r w:rsidR="006F49C9">
        <w:rPr>
          <w:rFonts w:ascii="Georgia" w:hAnsi="Georgia" w:cs="Georgia"/>
          <w:b/>
          <w:bCs/>
          <w:sz w:val="20"/>
          <w:szCs w:val="20"/>
        </w:rPr>
        <w:t xml:space="preserve"> </w:t>
      </w:r>
      <w:proofErr w:type="spellStart"/>
      <w:r w:rsidR="006F49C9">
        <w:rPr>
          <w:rFonts w:ascii="Georgia" w:hAnsi="Georgia" w:cs="Georgia"/>
          <w:b/>
          <w:bCs/>
          <w:sz w:val="20"/>
          <w:szCs w:val="20"/>
        </w:rPr>
        <w:t>int</w:t>
      </w:r>
      <w:proofErr w:type="spellEnd"/>
      <w:r w:rsidR="006F49C9">
        <w:rPr>
          <w:rFonts w:ascii="Georgia" w:hAnsi="Georgia" w:cs="Georgia"/>
          <w:b/>
          <w:bCs/>
          <w:sz w:val="20"/>
          <w:szCs w:val="20"/>
        </w:rPr>
        <w:t xml:space="preserve"> edad;</w:t>
      </w:r>
    </w:p>
    <w:p w:rsidR="00D67D1A" w:rsidRDefault="00D67D1A" w:rsidP="00D67D1A">
      <w:pPr>
        <w:pStyle w:val="Prrafodelista"/>
        <w:rPr>
          <w:rFonts w:ascii="Georgia" w:hAnsi="Georgia" w:cs="Georgia"/>
          <w:bCs/>
          <w:sz w:val="20"/>
          <w:szCs w:val="20"/>
        </w:rPr>
      </w:pPr>
    </w:p>
    <w:p w:rsidR="00D67D1A" w:rsidRDefault="00D67D1A" w:rsidP="00D67D1A">
      <w:pPr>
        <w:tabs>
          <w:tab w:val="left" w:pos="1080"/>
          <w:tab w:val="left" w:pos="6840"/>
        </w:tabs>
        <w:ind w:left="720"/>
        <w:jc w:val="both"/>
        <w:rPr>
          <w:rFonts w:ascii="Georgia" w:hAnsi="Georgia" w:cs="Georgia"/>
          <w:bCs/>
          <w:sz w:val="20"/>
          <w:szCs w:val="20"/>
        </w:rPr>
      </w:pPr>
    </w:p>
    <w:p w:rsidR="00D67D1A" w:rsidRPr="00D67D1A" w:rsidRDefault="00F423F0" w:rsidP="00F423F0">
      <w:pPr>
        <w:numPr>
          <w:ilvl w:val="0"/>
          <w:numId w:val="7"/>
        </w:numPr>
        <w:tabs>
          <w:tab w:val="left" w:pos="1080"/>
          <w:tab w:val="left" w:pos="6840"/>
        </w:tabs>
        <w:jc w:val="both"/>
        <w:rPr>
          <w:rFonts w:ascii="Georgia" w:eastAsia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>facturaLuz , que denota el importe de la factura de la luz</w:t>
      </w:r>
      <w:r w:rsidR="006F49C9">
        <w:rPr>
          <w:rFonts w:ascii="Georgia" w:hAnsi="Georgia" w:cs="Georgia"/>
          <w:bCs/>
          <w:sz w:val="20"/>
          <w:szCs w:val="20"/>
        </w:rPr>
        <w:t xml:space="preserve"> -&gt; </w:t>
      </w:r>
      <w:proofErr w:type="spellStart"/>
      <w:r w:rsidR="00D67D1A">
        <w:rPr>
          <w:rFonts w:ascii="Georgia" w:hAnsi="Georgia" w:cs="Georgia"/>
          <w:b/>
          <w:bCs/>
          <w:sz w:val="20"/>
          <w:szCs w:val="20"/>
        </w:rPr>
        <w:t>private</w:t>
      </w:r>
      <w:proofErr w:type="spellEnd"/>
      <w:r w:rsidR="00D67D1A">
        <w:rPr>
          <w:rFonts w:ascii="Georgia" w:hAnsi="Georgia" w:cs="Georgia"/>
          <w:b/>
          <w:bCs/>
          <w:sz w:val="20"/>
          <w:szCs w:val="20"/>
        </w:rPr>
        <w:t xml:space="preserve"> </w:t>
      </w:r>
      <w:proofErr w:type="spellStart"/>
      <w:r w:rsidR="00D67D1A">
        <w:rPr>
          <w:rFonts w:ascii="Georgia" w:hAnsi="Georgia" w:cs="Georgia"/>
          <w:b/>
          <w:bCs/>
          <w:sz w:val="20"/>
          <w:szCs w:val="20"/>
        </w:rPr>
        <w:t>double</w:t>
      </w:r>
      <w:proofErr w:type="spellEnd"/>
    </w:p>
    <w:p w:rsidR="00F423F0" w:rsidRDefault="006F49C9" w:rsidP="00D67D1A">
      <w:pPr>
        <w:tabs>
          <w:tab w:val="left" w:pos="1080"/>
          <w:tab w:val="left" w:pos="6840"/>
        </w:tabs>
        <w:ind w:left="720"/>
        <w:jc w:val="both"/>
        <w:rPr>
          <w:rFonts w:ascii="Georgia" w:hAnsi="Georgia" w:cs="Georgia"/>
          <w:b/>
          <w:bCs/>
          <w:sz w:val="20"/>
          <w:szCs w:val="20"/>
        </w:rPr>
      </w:pPr>
      <w:proofErr w:type="spellStart"/>
      <w:proofErr w:type="gramStart"/>
      <w:r w:rsidRPr="006F49C9">
        <w:rPr>
          <w:rFonts w:ascii="Georgia" w:hAnsi="Georgia" w:cs="Georgia"/>
          <w:b/>
          <w:bCs/>
          <w:sz w:val="20"/>
          <w:szCs w:val="20"/>
        </w:rPr>
        <w:t>facturaluz</w:t>
      </w:r>
      <w:proofErr w:type="spellEnd"/>
      <w:proofErr w:type="gramEnd"/>
      <w:r w:rsidRPr="006F49C9">
        <w:rPr>
          <w:rFonts w:ascii="Georgia" w:hAnsi="Georgia" w:cs="Georgia"/>
          <w:b/>
          <w:bCs/>
          <w:sz w:val="20"/>
          <w:szCs w:val="20"/>
        </w:rPr>
        <w:t>;</w:t>
      </w:r>
    </w:p>
    <w:p w:rsidR="00D67D1A" w:rsidRDefault="00D67D1A" w:rsidP="00D67D1A">
      <w:pPr>
        <w:tabs>
          <w:tab w:val="left" w:pos="1080"/>
          <w:tab w:val="left" w:pos="6840"/>
        </w:tabs>
        <w:ind w:left="720"/>
        <w:jc w:val="both"/>
        <w:rPr>
          <w:rFonts w:ascii="Georgia" w:eastAsia="Georgia" w:hAnsi="Georgia" w:cs="Georgia"/>
          <w:bCs/>
          <w:sz w:val="20"/>
          <w:szCs w:val="20"/>
        </w:rPr>
      </w:pPr>
    </w:p>
    <w:p w:rsidR="00E31E4E" w:rsidRPr="00E31E4E" w:rsidRDefault="00F423F0" w:rsidP="00F423F0">
      <w:pPr>
        <w:numPr>
          <w:ilvl w:val="0"/>
          <w:numId w:val="7"/>
        </w:numPr>
        <w:tabs>
          <w:tab w:val="left" w:pos="1080"/>
          <w:tab w:val="left" w:pos="6840"/>
        </w:tabs>
        <w:jc w:val="both"/>
        <w:rPr>
          <w:rFonts w:ascii="Georgia" w:hAnsi="Georgia" w:cs="Georgia"/>
          <w:sz w:val="20"/>
          <w:szCs w:val="20"/>
        </w:rPr>
      </w:pPr>
      <w:r>
        <w:rPr>
          <w:rFonts w:ascii="Georgia" w:eastAsia="Georgia" w:hAnsi="Georgia" w:cs="Georgia"/>
          <w:bCs/>
          <w:sz w:val="20"/>
          <w:szCs w:val="20"/>
        </w:rPr>
        <w:t xml:space="preserve"> </w:t>
      </w:r>
      <w:r>
        <w:rPr>
          <w:rFonts w:ascii="Georgia" w:hAnsi="Georgia" w:cs="Georgia"/>
          <w:bCs/>
          <w:sz w:val="20"/>
          <w:szCs w:val="20"/>
        </w:rPr>
        <w:t>estadoCivil que indica el estado civil de una persona (‘S’  ‘C’  ‘V’   ‘D’)</w:t>
      </w:r>
      <w:r w:rsidR="006F49C9">
        <w:rPr>
          <w:rFonts w:ascii="Georgia" w:hAnsi="Georgia" w:cs="Georgia"/>
          <w:bCs/>
          <w:sz w:val="20"/>
          <w:szCs w:val="20"/>
        </w:rPr>
        <w:t>-&gt;</w:t>
      </w:r>
    </w:p>
    <w:p w:rsidR="00F423F0" w:rsidRPr="00D67D1A" w:rsidRDefault="006F49C9" w:rsidP="00E31E4E">
      <w:pPr>
        <w:tabs>
          <w:tab w:val="left" w:pos="1080"/>
          <w:tab w:val="left" w:pos="6840"/>
        </w:tabs>
        <w:ind w:left="720"/>
        <w:jc w:val="both"/>
        <w:rPr>
          <w:rFonts w:ascii="Georgia" w:hAnsi="Georgia" w:cs="Georgia"/>
          <w:sz w:val="20"/>
          <w:szCs w:val="20"/>
        </w:rPr>
      </w:pPr>
      <w:proofErr w:type="spellStart"/>
      <w:proofErr w:type="gramStart"/>
      <w:r w:rsidRPr="006F49C9">
        <w:rPr>
          <w:rFonts w:ascii="Georgia" w:hAnsi="Georgia" w:cs="Georgia"/>
          <w:b/>
          <w:bCs/>
          <w:sz w:val="20"/>
          <w:szCs w:val="20"/>
        </w:rPr>
        <w:t>private</w:t>
      </w:r>
      <w:proofErr w:type="spellEnd"/>
      <w:proofErr w:type="gramEnd"/>
      <w:r w:rsidRPr="006F49C9">
        <w:rPr>
          <w:rFonts w:ascii="Georgia" w:hAnsi="Georgia" w:cs="Georgia"/>
          <w:b/>
          <w:bCs/>
          <w:sz w:val="20"/>
          <w:szCs w:val="20"/>
        </w:rPr>
        <w:t xml:space="preserve"> </w:t>
      </w:r>
      <w:proofErr w:type="spellStart"/>
      <w:r w:rsidRPr="006F49C9">
        <w:rPr>
          <w:rFonts w:ascii="Georgia" w:hAnsi="Georgia" w:cs="Georgia"/>
          <w:b/>
          <w:bCs/>
          <w:sz w:val="20"/>
          <w:szCs w:val="20"/>
        </w:rPr>
        <w:t>char</w:t>
      </w:r>
      <w:proofErr w:type="spellEnd"/>
      <w:r w:rsidRPr="006F49C9">
        <w:rPr>
          <w:rFonts w:ascii="Georgia" w:hAnsi="Georgia" w:cs="Georgia"/>
          <w:bCs/>
          <w:sz w:val="20"/>
          <w:szCs w:val="20"/>
        </w:rPr>
        <w:t xml:space="preserve"> </w:t>
      </w:r>
      <w:proofErr w:type="spellStart"/>
      <w:r w:rsidRPr="006F49C9">
        <w:rPr>
          <w:rFonts w:ascii="Georgia" w:hAnsi="Georgia" w:cs="Georgia"/>
          <w:b/>
          <w:bCs/>
          <w:sz w:val="20"/>
          <w:szCs w:val="20"/>
        </w:rPr>
        <w:t>estadocivil</w:t>
      </w:r>
      <w:proofErr w:type="spellEnd"/>
      <w:r w:rsidRPr="006F49C9">
        <w:rPr>
          <w:rFonts w:ascii="Georgia" w:hAnsi="Georgia" w:cs="Georgia"/>
          <w:b/>
          <w:bCs/>
          <w:sz w:val="20"/>
          <w:szCs w:val="20"/>
        </w:rPr>
        <w:t>;</w:t>
      </w:r>
      <w:r w:rsidR="00AC63CB">
        <w:rPr>
          <w:rFonts w:ascii="Georgia" w:hAnsi="Georgia" w:cs="Georgia"/>
          <w:b/>
          <w:bCs/>
          <w:sz w:val="20"/>
          <w:szCs w:val="20"/>
        </w:rPr>
        <w:t xml:space="preserve"> // Soltero</w:t>
      </w:r>
      <w:r w:rsidR="000127A5">
        <w:rPr>
          <w:rFonts w:ascii="Georgia" w:hAnsi="Georgia" w:cs="Georgia"/>
          <w:b/>
          <w:bCs/>
          <w:sz w:val="20"/>
          <w:szCs w:val="20"/>
        </w:rPr>
        <w:t>,</w:t>
      </w:r>
      <w:r w:rsidR="00AC63CB">
        <w:rPr>
          <w:rFonts w:ascii="Georgia" w:hAnsi="Georgia" w:cs="Georgia"/>
          <w:b/>
          <w:bCs/>
          <w:sz w:val="20"/>
          <w:szCs w:val="20"/>
        </w:rPr>
        <w:t xml:space="preserve"> Casado</w:t>
      </w:r>
      <w:r w:rsidR="000127A5">
        <w:rPr>
          <w:rFonts w:ascii="Georgia" w:hAnsi="Georgia" w:cs="Georgia"/>
          <w:b/>
          <w:bCs/>
          <w:sz w:val="20"/>
          <w:szCs w:val="20"/>
        </w:rPr>
        <w:t>,</w:t>
      </w:r>
      <w:r w:rsidR="00AC63CB">
        <w:rPr>
          <w:rFonts w:ascii="Georgia" w:hAnsi="Georgia" w:cs="Georgia"/>
          <w:b/>
          <w:bCs/>
          <w:sz w:val="20"/>
          <w:szCs w:val="20"/>
        </w:rPr>
        <w:t xml:space="preserve"> Viudo</w:t>
      </w:r>
      <w:r w:rsidR="000127A5">
        <w:rPr>
          <w:rFonts w:ascii="Georgia" w:hAnsi="Georgia" w:cs="Georgia"/>
          <w:b/>
          <w:bCs/>
          <w:sz w:val="20"/>
          <w:szCs w:val="20"/>
        </w:rPr>
        <w:t>,</w:t>
      </w:r>
      <w:r w:rsidR="00AC63CB">
        <w:rPr>
          <w:rFonts w:ascii="Georgia" w:hAnsi="Georgia" w:cs="Georgia"/>
          <w:b/>
          <w:bCs/>
          <w:sz w:val="20"/>
          <w:szCs w:val="20"/>
        </w:rPr>
        <w:t xml:space="preserve"> Divorciado</w:t>
      </w:r>
      <w:r w:rsidR="000127A5">
        <w:rPr>
          <w:rFonts w:ascii="Georgia" w:hAnsi="Georgia" w:cs="Georgia"/>
          <w:b/>
          <w:bCs/>
          <w:sz w:val="20"/>
          <w:szCs w:val="20"/>
        </w:rPr>
        <w:t>.</w:t>
      </w:r>
    </w:p>
    <w:p w:rsidR="00D67D1A" w:rsidRDefault="00D67D1A" w:rsidP="00D67D1A">
      <w:pPr>
        <w:tabs>
          <w:tab w:val="left" w:pos="1080"/>
          <w:tab w:val="left" w:pos="6840"/>
        </w:tabs>
        <w:ind w:left="720"/>
        <w:jc w:val="both"/>
        <w:rPr>
          <w:rFonts w:ascii="Georgia" w:hAnsi="Georgia" w:cs="Georgia"/>
          <w:sz w:val="20"/>
          <w:szCs w:val="20"/>
        </w:rPr>
      </w:pPr>
    </w:p>
    <w:p w:rsidR="00F423F0" w:rsidRPr="00B0262C" w:rsidRDefault="00F423F0" w:rsidP="00F423F0">
      <w:pPr>
        <w:numPr>
          <w:ilvl w:val="0"/>
          <w:numId w:val="7"/>
        </w:numPr>
        <w:tabs>
          <w:tab w:val="left" w:pos="1080"/>
          <w:tab w:val="left" w:pos="6840"/>
        </w:tabs>
        <w:jc w:val="both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nombreAsignatura que indica el nombre de la asignatura que se está cursando</w:t>
      </w:r>
      <w:r w:rsidR="006F49C9">
        <w:rPr>
          <w:rFonts w:ascii="Georgia" w:hAnsi="Georgia" w:cs="Georgia"/>
          <w:sz w:val="20"/>
          <w:szCs w:val="20"/>
        </w:rPr>
        <w:t xml:space="preserve">-&gt; </w:t>
      </w:r>
      <w:r w:rsidR="00B0262C">
        <w:rPr>
          <w:rFonts w:ascii="Georgia" w:hAnsi="Georgia" w:cs="Georgia"/>
          <w:b/>
          <w:sz w:val="20"/>
          <w:szCs w:val="20"/>
        </w:rPr>
        <w:t>private Asignatura asignatura;</w:t>
      </w:r>
    </w:p>
    <w:p w:rsidR="00B0262C" w:rsidRDefault="00B0262C" w:rsidP="00B0262C">
      <w:pPr>
        <w:tabs>
          <w:tab w:val="left" w:pos="1080"/>
          <w:tab w:val="left" w:pos="6840"/>
        </w:tabs>
        <w:ind w:left="720"/>
        <w:jc w:val="both"/>
        <w:rPr>
          <w:rFonts w:ascii="Georgia" w:hAnsi="Georgia" w:cs="Georgia"/>
          <w:sz w:val="20"/>
          <w:szCs w:val="20"/>
        </w:rPr>
      </w:pPr>
    </w:p>
    <w:p w:rsidR="00F423F0" w:rsidRPr="00D67D1A" w:rsidRDefault="00F423F0" w:rsidP="00F423F0">
      <w:pPr>
        <w:numPr>
          <w:ilvl w:val="0"/>
          <w:numId w:val="7"/>
        </w:numPr>
        <w:tabs>
          <w:tab w:val="left" w:pos="1080"/>
          <w:tab w:val="left" w:pos="6840"/>
        </w:tabs>
        <w:jc w:val="both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areaFigura que indica el área de una determinada figura</w:t>
      </w:r>
      <w:r w:rsidR="00B0262C">
        <w:rPr>
          <w:rFonts w:ascii="Georgia" w:hAnsi="Georgia" w:cs="Georgia"/>
          <w:sz w:val="20"/>
          <w:szCs w:val="20"/>
        </w:rPr>
        <w:t xml:space="preserve"> -&gt; </w:t>
      </w:r>
      <w:proofErr w:type="spellStart"/>
      <w:r w:rsidR="00B0262C">
        <w:rPr>
          <w:rFonts w:ascii="Georgia" w:hAnsi="Georgia" w:cs="Georgia"/>
          <w:b/>
          <w:sz w:val="20"/>
          <w:szCs w:val="20"/>
        </w:rPr>
        <w:t>private</w:t>
      </w:r>
      <w:proofErr w:type="spellEnd"/>
      <w:r w:rsidR="00B0262C">
        <w:rPr>
          <w:rFonts w:ascii="Georgia" w:hAnsi="Georgia" w:cs="Georgia"/>
          <w:b/>
          <w:sz w:val="20"/>
          <w:szCs w:val="20"/>
        </w:rPr>
        <w:t xml:space="preserve"> </w:t>
      </w:r>
      <w:proofErr w:type="spellStart"/>
      <w:r w:rsidR="00B0262C">
        <w:rPr>
          <w:rFonts w:ascii="Georgia" w:hAnsi="Georgia" w:cs="Georgia"/>
          <w:b/>
          <w:sz w:val="20"/>
          <w:szCs w:val="20"/>
        </w:rPr>
        <w:t>double</w:t>
      </w:r>
      <w:proofErr w:type="spellEnd"/>
      <w:r w:rsidR="00B0262C">
        <w:rPr>
          <w:rFonts w:ascii="Georgia" w:hAnsi="Georgia" w:cs="Georgia"/>
          <w:b/>
          <w:sz w:val="20"/>
          <w:szCs w:val="20"/>
        </w:rPr>
        <w:t xml:space="preserve"> </w:t>
      </w:r>
      <w:proofErr w:type="spellStart"/>
      <w:r w:rsidR="00B0262C">
        <w:rPr>
          <w:rFonts w:ascii="Georgia" w:hAnsi="Georgia" w:cs="Georgia"/>
          <w:b/>
          <w:sz w:val="20"/>
          <w:szCs w:val="20"/>
        </w:rPr>
        <w:t>areaFigura</w:t>
      </w:r>
      <w:proofErr w:type="spellEnd"/>
      <w:r w:rsidR="00B0262C">
        <w:rPr>
          <w:rFonts w:ascii="Georgia" w:hAnsi="Georgia" w:cs="Georgia"/>
          <w:b/>
          <w:sz w:val="20"/>
          <w:szCs w:val="20"/>
        </w:rPr>
        <w:t>;</w:t>
      </w:r>
    </w:p>
    <w:p w:rsidR="00D67D1A" w:rsidRDefault="00D67D1A" w:rsidP="00D67D1A">
      <w:pPr>
        <w:pStyle w:val="Prrafodelista"/>
        <w:rPr>
          <w:rFonts w:ascii="Georgia" w:hAnsi="Georgia" w:cs="Georgia"/>
          <w:sz w:val="20"/>
          <w:szCs w:val="20"/>
        </w:rPr>
      </w:pPr>
    </w:p>
    <w:p w:rsidR="00D67D1A" w:rsidRDefault="00D67D1A" w:rsidP="00D67D1A">
      <w:pPr>
        <w:tabs>
          <w:tab w:val="left" w:pos="1080"/>
          <w:tab w:val="left" w:pos="6840"/>
        </w:tabs>
        <w:ind w:left="720"/>
        <w:jc w:val="both"/>
        <w:rPr>
          <w:rFonts w:ascii="Georgia" w:hAnsi="Georgia" w:cs="Georgia"/>
          <w:sz w:val="20"/>
          <w:szCs w:val="20"/>
        </w:rPr>
      </w:pPr>
    </w:p>
    <w:p w:rsidR="00F423F0" w:rsidRDefault="00F423F0" w:rsidP="00F423F0">
      <w:pPr>
        <w:numPr>
          <w:ilvl w:val="0"/>
          <w:numId w:val="7"/>
        </w:numPr>
        <w:tabs>
          <w:tab w:val="left" w:pos="1080"/>
          <w:tab w:val="left" w:pos="6840"/>
        </w:tabs>
        <w:jc w:val="both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estaAprobado  que indica si un alumno ha aprobado o no cierta asignatura</w:t>
      </w:r>
      <w:r w:rsidR="00B0262C">
        <w:rPr>
          <w:rFonts w:ascii="Georgia" w:hAnsi="Georgia" w:cs="Georgia"/>
          <w:sz w:val="20"/>
          <w:szCs w:val="20"/>
        </w:rPr>
        <w:t xml:space="preserve"> -&gt; </w:t>
      </w:r>
      <w:r w:rsidR="00B0262C">
        <w:rPr>
          <w:rFonts w:ascii="Georgia" w:hAnsi="Georgia" w:cs="Georgia"/>
          <w:b/>
          <w:sz w:val="20"/>
          <w:szCs w:val="20"/>
        </w:rPr>
        <w:t>private boolean suspaprob;</w:t>
      </w:r>
    </w:p>
    <w:p w:rsidR="00F423F0" w:rsidRDefault="00F423F0" w:rsidP="00F423F0">
      <w:pPr>
        <w:tabs>
          <w:tab w:val="left" w:pos="1080"/>
          <w:tab w:val="left" w:pos="6840"/>
        </w:tabs>
        <w:jc w:val="both"/>
        <w:rPr>
          <w:rFonts w:ascii="Georgia" w:hAnsi="Georgia" w:cs="Georgia"/>
          <w:sz w:val="20"/>
          <w:szCs w:val="20"/>
        </w:rPr>
      </w:pPr>
    </w:p>
    <w:p w:rsidR="00F423F0" w:rsidRDefault="00F423F0" w:rsidP="00F423F0">
      <w:pPr>
        <w:tabs>
          <w:tab w:val="left" w:pos="1080"/>
          <w:tab w:val="left" w:pos="6840"/>
        </w:tabs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</w:rPr>
        <w:t>Ejer.2.21</w:t>
      </w: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Cs/>
          <w:sz w:val="20"/>
          <w:szCs w:val="20"/>
        </w:rPr>
        <w:t>Sean los siguientes atributos:</w:t>
      </w:r>
      <w:r>
        <w:rPr>
          <w:rFonts w:ascii="Georgia" w:hAnsi="Georgia" w:cs="Georgia"/>
          <w:bCs/>
          <w:sz w:val="20"/>
          <w:szCs w:val="20"/>
        </w:rPr>
        <w:br/>
      </w:r>
    </w:p>
    <w:p w:rsidR="00F423F0" w:rsidRDefault="00F423F0" w:rsidP="00F423F0">
      <w:pPr>
        <w:tabs>
          <w:tab w:val="left" w:pos="1080"/>
          <w:tab w:val="left" w:pos="6840"/>
        </w:tabs>
        <w:jc w:val="both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ab/>
        <w:t>private int numero;</w:t>
      </w:r>
    </w:p>
    <w:p w:rsidR="00F423F0" w:rsidRDefault="00F423F0" w:rsidP="00F423F0">
      <w:pPr>
        <w:tabs>
          <w:tab w:val="left" w:pos="1080"/>
          <w:tab w:val="left" w:pos="6840"/>
        </w:tabs>
        <w:jc w:val="both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ab/>
      </w:r>
      <w:r w:rsidR="004D19CA">
        <w:rPr>
          <w:rFonts w:ascii="Georgia" w:hAnsi="Georgia" w:cs="Georgia"/>
          <w:bCs/>
          <w:sz w:val="20"/>
          <w:szCs w:val="20"/>
        </w:rPr>
        <w:t>private int edad;</w:t>
      </w:r>
    </w:p>
    <w:p w:rsidR="00F423F0" w:rsidRDefault="00F423F0" w:rsidP="00F423F0">
      <w:pPr>
        <w:tabs>
          <w:tab w:val="left" w:pos="1080"/>
          <w:tab w:val="left" w:pos="6840"/>
        </w:tabs>
        <w:jc w:val="both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ab/>
        <w:t>private int dia;</w:t>
      </w:r>
    </w:p>
    <w:p w:rsidR="00F423F0" w:rsidRDefault="00F423F0" w:rsidP="00F423F0">
      <w:pPr>
        <w:tabs>
          <w:tab w:val="left" w:pos="1080"/>
          <w:tab w:val="left" w:pos="6840"/>
        </w:tabs>
        <w:jc w:val="both"/>
        <w:rPr>
          <w:rFonts w:ascii="Georgia" w:hAnsi="Georgia" w:cs="Georgia"/>
          <w:bCs/>
          <w:sz w:val="20"/>
          <w:szCs w:val="20"/>
        </w:rPr>
      </w:pPr>
    </w:p>
    <w:p w:rsidR="00F423F0" w:rsidRDefault="00F423F0" w:rsidP="00F423F0">
      <w:pPr>
        <w:tabs>
          <w:tab w:val="left" w:pos="1080"/>
          <w:tab w:val="left" w:pos="6840"/>
        </w:tabs>
        <w:jc w:val="both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 xml:space="preserve">Construye las siguientes expresiones lógicas de tal manera que al evaluarlas sean ciertas si </w:t>
      </w:r>
      <w:r>
        <w:rPr>
          <w:rFonts w:ascii="Georgia" w:hAnsi="Georgia" w:cs="Georgia"/>
          <w:bCs/>
          <w:i/>
          <w:sz w:val="20"/>
          <w:szCs w:val="20"/>
        </w:rPr>
        <w:t>numero</w:t>
      </w:r>
      <w:r>
        <w:rPr>
          <w:rFonts w:ascii="Georgia" w:hAnsi="Georgia" w:cs="Georgia"/>
          <w:bCs/>
          <w:sz w:val="20"/>
          <w:szCs w:val="20"/>
        </w:rPr>
        <w:t>:</w:t>
      </w:r>
    </w:p>
    <w:p w:rsidR="00F423F0" w:rsidRDefault="00F423F0" w:rsidP="00F423F0">
      <w:pPr>
        <w:tabs>
          <w:tab w:val="left" w:pos="1080"/>
          <w:tab w:val="left" w:pos="6840"/>
        </w:tabs>
        <w:rPr>
          <w:rFonts w:ascii="Georgia" w:hAnsi="Georgia" w:cs="Georgia"/>
          <w:sz w:val="20"/>
          <w:szCs w:val="20"/>
        </w:rPr>
      </w:pPr>
    </w:p>
    <w:p w:rsidR="00F423F0" w:rsidRDefault="00F423F0" w:rsidP="00F423F0">
      <w:pPr>
        <w:numPr>
          <w:ilvl w:val="0"/>
          <w:numId w:val="6"/>
        </w:numPr>
        <w:tabs>
          <w:tab w:val="clear" w:pos="709"/>
          <w:tab w:val="left" w:pos="720"/>
          <w:tab w:val="left" w:pos="1080"/>
          <w:tab w:val="left" w:pos="6840"/>
        </w:tabs>
        <w:ind w:firstLine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hAnsi="Georgia" w:cs="Georgia"/>
          <w:sz w:val="20"/>
          <w:szCs w:val="20"/>
        </w:rPr>
        <w:t>es distinto de 0</w:t>
      </w:r>
      <w:r w:rsidR="00261411">
        <w:rPr>
          <w:rFonts w:ascii="Georgia" w:hAnsi="Georgia" w:cs="Georgia"/>
          <w:sz w:val="20"/>
          <w:szCs w:val="20"/>
        </w:rPr>
        <w:t xml:space="preserve">  -&gt; </w:t>
      </w:r>
      <w:r w:rsidR="00E31E4E">
        <w:rPr>
          <w:rFonts w:ascii="Georgia" w:hAnsi="Georgia" w:cs="Georgia"/>
          <w:b/>
          <w:sz w:val="20"/>
          <w:szCs w:val="20"/>
        </w:rPr>
        <w:t xml:space="preserve"> numero</w:t>
      </w:r>
      <w:r w:rsidR="00261411">
        <w:rPr>
          <w:rFonts w:ascii="Georgia" w:hAnsi="Georgia" w:cs="Georgia"/>
          <w:b/>
          <w:sz w:val="20"/>
          <w:szCs w:val="20"/>
        </w:rPr>
        <w:t xml:space="preserve"> ¡= 0</w:t>
      </w:r>
    </w:p>
    <w:p w:rsidR="00F423F0" w:rsidRDefault="00F423F0" w:rsidP="00F423F0">
      <w:pPr>
        <w:numPr>
          <w:ilvl w:val="0"/>
          <w:numId w:val="6"/>
        </w:numPr>
        <w:tabs>
          <w:tab w:val="clear" w:pos="709"/>
          <w:tab w:val="left" w:pos="720"/>
          <w:tab w:val="left" w:pos="1080"/>
          <w:tab w:val="left" w:pos="6840"/>
        </w:tabs>
        <w:ind w:firstLine="0"/>
        <w:rPr>
          <w:rFonts w:ascii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hAnsi="Georgia" w:cs="Georgia"/>
          <w:sz w:val="20"/>
          <w:szCs w:val="20"/>
        </w:rPr>
        <w:t>es igual a 0</w:t>
      </w:r>
      <w:r w:rsidR="00261411">
        <w:rPr>
          <w:rFonts w:ascii="Georgia" w:hAnsi="Georgia" w:cs="Georgia"/>
          <w:sz w:val="20"/>
          <w:szCs w:val="20"/>
        </w:rPr>
        <w:t xml:space="preserve"> -&gt; </w:t>
      </w:r>
      <w:r w:rsidR="00E31E4E">
        <w:rPr>
          <w:rFonts w:ascii="Georgia" w:hAnsi="Georgia" w:cs="Georgia"/>
          <w:b/>
          <w:sz w:val="20"/>
          <w:szCs w:val="20"/>
        </w:rPr>
        <w:t xml:space="preserve"> numero</w:t>
      </w:r>
      <w:r w:rsidR="00261411">
        <w:rPr>
          <w:rFonts w:ascii="Georgia" w:hAnsi="Georgia" w:cs="Georgia"/>
          <w:b/>
          <w:sz w:val="20"/>
          <w:szCs w:val="20"/>
        </w:rPr>
        <w:t xml:space="preserve"> == 0</w:t>
      </w:r>
    </w:p>
    <w:p w:rsidR="00F423F0" w:rsidRDefault="00F423F0" w:rsidP="00F423F0">
      <w:pPr>
        <w:numPr>
          <w:ilvl w:val="0"/>
          <w:numId w:val="6"/>
        </w:numPr>
        <w:tabs>
          <w:tab w:val="clear" w:pos="709"/>
          <w:tab w:val="left" w:pos="720"/>
          <w:tab w:val="left" w:pos="1080"/>
          <w:tab w:val="left" w:pos="6840"/>
        </w:tabs>
        <w:ind w:firstLine="0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está comprendido entre 1 y 100</w:t>
      </w:r>
      <w:r w:rsidR="00261411">
        <w:rPr>
          <w:rFonts w:ascii="Georgia" w:hAnsi="Georgia" w:cs="Georgia"/>
          <w:sz w:val="20"/>
          <w:szCs w:val="20"/>
        </w:rPr>
        <w:t xml:space="preserve"> -&gt; </w:t>
      </w:r>
      <w:r w:rsidR="00E31E4E">
        <w:rPr>
          <w:rFonts w:ascii="Georgia" w:hAnsi="Georgia" w:cs="Georgia"/>
          <w:b/>
          <w:sz w:val="20"/>
          <w:szCs w:val="20"/>
        </w:rPr>
        <w:t xml:space="preserve">1  &gt;  numero </w:t>
      </w:r>
      <w:r w:rsidR="00261411" w:rsidRPr="00261411">
        <w:rPr>
          <w:rFonts w:ascii="Georgia" w:hAnsi="Georgia" w:cs="Georgia"/>
          <w:b/>
          <w:sz w:val="20"/>
          <w:szCs w:val="20"/>
        </w:rPr>
        <w:t>&lt;= 100</w:t>
      </w:r>
    </w:p>
    <w:p w:rsidR="00F423F0" w:rsidRDefault="00F423F0" w:rsidP="00F423F0">
      <w:pPr>
        <w:numPr>
          <w:ilvl w:val="0"/>
          <w:numId w:val="6"/>
        </w:numPr>
        <w:tabs>
          <w:tab w:val="clear" w:pos="709"/>
          <w:tab w:val="left" w:pos="720"/>
          <w:tab w:val="left" w:pos="1080"/>
          <w:tab w:val="left" w:pos="6840"/>
        </w:tabs>
        <w:ind w:firstLine="0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está entre 1  y 100 o es negativo</w:t>
      </w:r>
      <w:r w:rsidR="00261411">
        <w:rPr>
          <w:rFonts w:ascii="Georgia" w:hAnsi="Georgia" w:cs="Georgia"/>
          <w:sz w:val="20"/>
          <w:szCs w:val="20"/>
        </w:rPr>
        <w:t xml:space="preserve"> -&gt; </w:t>
      </w:r>
      <w:r w:rsidR="007034AB">
        <w:rPr>
          <w:rFonts w:ascii="Georgia" w:hAnsi="Georgia" w:cs="Georgia"/>
          <w:b/>
          <w:sz w:val="20"/>
          <w:szCs w:val="20"/>
        </w:rPr>
        <w:t xml:space="preserve">1 &amp;&amp; </w:t>
      </w:r>
      <w:r w:rsidR="00E31E4E">
        <w:rPr>
          <w:rFonts w:ascii="Georgia" w:hAnsi="Georgia" w:cs="Georgia"/>
          <w:b/>
          <w:sz w:val="20"/>
          <w:szCs w:val="20"/>
        </w:rPr>
        <w:t xml:space="preserve"> numero</w:t>
      </w:r>
      <w:r w:rsidR="007140B6" w:rsidRPr="007140B6">
        <w:rPr>
          <w:rFonts w:ascii="Georgia" w:hAnsi="Georgia" w:cs="Georgia"/>
          <w:b/>
          <w:sz w:val="20"/>
          <w:szCs w:val="20"/>
        </w:rPr>
        <w:t xml:space="preserve"> &lt;</w:t>
      </w:r>
      <w:r w:rsidR="00CD01E1">
        <w:rPr>
          <w:rFonts w:ascii="Georgia" w:hAnsi="Georgia" w:cs="Georgia"/>
          <w:b/>
          <w:sz w:val="20"/>
          <w:szCs w:val="20"/>
        </w:rPr>
        <w:t>= 100 ||</w:t>
      </w:r>
      <w:r w:rsidR="000360C3">
        <w:rPr>
          <w:rFonts w:ascii="Georgia" w:hAnsi="Georgia" w:cs="Georgia"/>
          <w:b/>
          <w:sz w:val="20"/>
          <w:szCs w:val="20"/>
        </w:rPr>
        <w:t xml:space="preserve"> numero</w:t>
      </w:r>
      <w:r w:rsidR="007140B6" w:rsidRPr="007140B6">
        <w:rPr>
          <w:rFonts w:ascii="Georgia" w:hAnsi="Georgia" w:cs="Georgia"/>
          <w:b/>
          <w:sz w:val="20"/>
          <w:szCs w:val="20"/>
        </w:rPr>
        <w:t xml:space="preserve"> &lt; 0</w:t>
      </w:r>
    </w:p>
    <w:p w:rsidR="00F423F0" w:rsidRDefault="00F423F0" w:rsidP="00F423F0">
      <w:pPr>
        <w:numPr>
          <w:ilvl w:val="0"/>
          <w:numId w:val="6"/>
        </w:numPr>
        <w:tabs>
          <w:tab w:val="clear" w:pos="709"/>
          <w:tab w:val="left" w:pos="720"/>
          <w:tab w:val="left" w:pos="1080"/>
          <w:tab w:val="left" w:pos="6840"/>
        </w:tabs>
        <w:ind w:firstLine="0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es par </w:t>
      </w:r>
      <w:r w:rsidR="007140B6">
        <w:rPr>
          <w:rFonts w:ascii="Georgia" w:hAnsi="Georgia" w:cs="Georgia"/>
          <w:sz w:val="20"/>
          <w:szCs w:val="20"/>
        </w:rPr>
        <w:t xml:space="preserve">-&gt; </w:t>
      </w:r>
      <w:r w:rsidR="00E31E4E">
        <w:rPr>
          <w:rFonts w:ascii="Georgia" w:hAnsi="Georgia" w:cs="Georgia"/>
          <w:b/>
          <w:sz w:val="20"/>
          <w:szCs w:val="20"/>
        </w:rPr>
        <w:t xml:space="preserve">numero </w:t>
      </w:r>
      <w:r w:rsidR="007140B6" w:rsidRPr="007140B6">
        <w:rPr>
          <w:rFonts w:ascii="Georgia" w:hAnsi="Georgia" w:cs="Georgia"/>
          <w:b/>
          <w:sz w:val="20"/>
          <w:szCs w:val="20"/>
        </w:rPr>
        <w:t>% 2 =</w:t>
      </w:r>
      <w:r w:rsidR="001172BC">
        <w:rPr>
          <w:rFonts w:ascii="Georgia" w:hAnsi="Georgia" w:cs="Georgia"/>
          <w:b/>
          <w:sz w:val="20"/>
          <w:szCs w:val="20"/>
        </w:rPr>
        <w:t>=</w:t>
      </w:r>
      <w:r w:rsidR="007140B6" w:rsidRPr="007140B6">
        <w:rPr>
          <w:rFonts w:ascii="Georgia" w:hAnsi="Georgia" w:cs="Georgia"/>
          <w:b/>
          <w:sz w:val="20"/>
          <w:szCs w:val="20"/>
        </w:rPr>
        <w:t xml:space="preserve"> 0</w:t>
      </w:r>
    </w:p>
    <w:p w:rsidR="00F423F0" w:rsidRDefault="00F423F0" w:rsidP="00F423F0">
      <w:pPr>
        <w:numPr>
          <w:ilvl w:val="0"/>
          <w:numId w:val="6"/>
        </w:numPr>
        <w:tabs>
          <w:tab w:val="clear" w:pos="709"/>
          <w:tab w:val="left" w:pos="720"/>
          <w:tab w:val="left" w:pos="1080"/>
          <w:tab w:val="left" w:pos="6840"/>
        </w:tabs>
        <w:ind w:firstLine="0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es  múltiplo de 4</w:t>
      </w:r>
      <w:r w:rsidR="007140B6">
        <w:rPr>
          <w:rFonts w:ascii="Georgia" w:hAnsi="Georgia" w:cs="Georgia"/>
          <w:sz w:val="20"/>
          <w:szCs w:val="20"/>
        </w:rPr>
        <w:t xml:space="preserve"> -&gt;</w:t>
      </w:r>
      <w:r w:rsidR="00BC10BC">
        <w:rPr>
          <w:rFonts w:ascii="Georgia" w:hAnsi="Georgia" w:cs="Georgia"/>
          <w:b/>
          <w:sz w:val="20"/>
          <w:szCs w:val="20"/>
        </w:rPr>
        <w:t xml:space="preserve"> numero </w:t>
      </w:r>
      <w:r w:rsidR="007140B6" w:rsidRPr="007140B6">
        <w:rPr>
          <w:rFonts w:ascii="Georgia" w:hAnsi="Georgia" w:cs="Georgia"/>
          <w:b/>
          <w:sz w:val="20"/>
          <w:szCs w:val="20"/>
        </w:rPr>
        <w:t xml:space="preserve"> % 4 = 0</w:t>
      </w:r>
    </w:p>
    <w:p w:rsidR="00F423F0" w:rsidRDefault="00F423F0" w:rsidP="001172BC">
      <w:pPr>
        <w:numPr>
          <w:ilvl w:val="0"/>
          <w:numId w:val="6"/>
        </w:numPr>
        <w:tabs>
          <w:tab w:val="clear" w:pos="709"/>
          <w:tab w:val="left" w:pos="720"/>
          <w:tab w:val="left" w:pos="1080"/>
          <w:tab w:val="left" w:pos="6840"/>
        </w:tabs>
        <w:ind w:firstLine="0"/>
        <w:jc w:val="both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es múltiplo de 4 pero no de 100</w:t>
      </w:r>
      <w:r w:rsidR="007140B6">
        <w:rPr>
          <w:rFonts w:ascii="Georgia" w:hAnsi="Georgia" w:cs="Georgia"/>
          <w:sz w:val="20"/>
          <w:szCs w:val="20"/>
        </w:rPr>
        <w:t xml:space="preserve"> -&gt; </w:t>
      </w:r>
      <w:r w:rsidR="00BC10BC">
        <w:rPr>
          <w:rFonts w:ascii="Georgia" w:hAnsi="Georgia" w:cs="Georgia"/>
          <w:b/>
          <w:sz w:val="20"/>
          <w:szCs w:val="20"/>
        </w:rPr>
        <w:t xml:space="preserve">numero </w:t>
      </w:r>
      <w:r w:rsidR="007140B6" w:rsidRPr="007140B6">
        <w:rPr>
          <w:rFonts w:ascii="Georgia" w:hAnsi="Georgia" w:cs="Georgia"/>
          <w:b/>
          <w:sz w:val="20"/>
          <w:szCs w:val="20"/>
        </w:rPr>
        <w:t xml:space="preserve"> % 4 =</w:t>
      </w:r>
      <w:r w:rsidR="001172BC">
        <w:rPr>
          <w:rFonts w:ascii="Georgia" w:hAnsi="Georgia" w:cs="Georgia"/>
          <w:b/>
          <w:sz w:val="20"/>
          <w:szCs w:val="20"/>
        </w:rPr>
        <w:t>=</w:t>
      </w:r>
      <w:r w:rsidR="007140B6">
        <w:rPr>
          <w:rFonts w:ascii="Georgia" w:hAnsi="Georgia" w:cs="Georgia"/>
          <w:b/>
          <w:sz w:val="20"/>
          <w:szCs w:val="20"/>
        </w:rPr>
        <w:t xml:space="preserve"> </w:t>
      </w:r>
      <w:r w:rsidR="007140B6" w:rsidRPr="007140B6">
        <w:rPr>
          <w:rFonts w:ascii="Georgia" w:hAnsi="Georgia" w:cs="Georgia"/>
          <w:b/>
          <w:sz w:val="20"/>
          <w:szCs w:val="20"/>
        </w:rPr>
        <w:t>0</w:t>
      </w:r>
      <w:r w:rsidR="00CD01E1">
        <w:rPr>
          <w:rFonts w:ascii="Georgia" w:hAnsi="Georgia" w:cs="Georgia"/>
          <w:b/>
          <w:sz w:val="20"/>
          <w:szCs w:val="20"/>
        </w:rPr>
        <w:t xml:space="preserve"> &amp;&amp;</w:t>
      </w:r>
      <w:r w:rsidR="001172BC">
        <w:rPr>
          <w:rFonts w:ascii="Georgia" w:hAnsi="Georgia" w:cs="Georgia"/>
          <w:b/>
          <w:sz w:val="20"/>
          <w:szCs w:val="20"/>
        </w:rPr>
        <w:t xml:space="preserve">  </w:t>
      </w:r>
      <w:r w:rsidR="00BC10BC">
        <w:rPr>
          <w:rFonts w:ascii="Georgia" w:hAnsi="Georgia" w:cs="Georgia"/>
          <w:b/>
          <w:sz w:val="20"/>
          <w:szCs w:val="20"/>
        </w:rPr>
        <w:t xml:space="preserve">  numero </w:t>
      </w:r>
      <w:r w:rsidR="007140B6">
        <w:rPr>
          <w:rFonts w:ascii="Georgia" w:hAnsi="Georgia" w:cs="Georgia"/>
          <w:b/>
          <w:sz w:val="20"/>
          <w:szCs w:val="20"/>
        </w:rPr>
        <w:t xml:space="preserve">% 100 </w:t>
      </w:r>
      <w:r w:rsidR="007F396A">
        <w:rPr>
          <w:rFonts w:ascii="Georgia" w:hAnsi="Georgia" w:cs="Georgia"/>
          <w:sz w:val="20"/>
          <w:szCs w:val="20"/>
        </w:rPr>
        <w:t xml:space="preserve"> </w:t>
      </w:r>
      <w:r w:rsidR="001172BC">
        <w:rPr>
          <w:rFonts w:ascii="Georgia" w:hAnsi="Georgia" w:cs="Georgia"/>
          <w:sz w:val="20"/>
          <w:szCs w:val="20"/>
        </w:rPr>
        <w:t>¡</w:t>
      </w:r>
      <w:r w:rsidR="007F396A">
        <w:rPr>
          <w:rFonts w:ascii="Georgia" w:hAnsi="Georgia" w:cs="Georgia"/>
          <w:sz w:val="20"/>
          <w:szCs w:val="20"/>
        </w:rPr>
        <w:t>=</w:t>
      </w:r>
      <w:r w:rsidR="007140B6">
        <w:rPr>
          <w:rFonts w:ascii="Georgia" w:hAnsi="Georgia" w:cs="Georgia"/>
          <w:sz w:val="20"/>
          <w:szCs w:val="20"/>
        </w:rPr>
        <w:t xml:space="preserve"> 0</w:t>
      </w:r>
    </w:p>
    <w:p w:rsidR="00F423F0" w:rsidRDefault="00F423F0" w:rsidP="00F423F0">
      <w:pPr>
        <w:tabs>
          <w:tab w:val="left" w:pos="1080"/>
          <w:tab w:val="left" w:pos="6840"/>
        </w:tabs>
        <w:rPr>
          <w:rFonts w:ascii="Georgia" w:hAnsi="Georgia" w:cs="Georgia"/>
          <w:sz w:val="20"/>
          <w:szCs w:val="20"/>
        </w:rPr>
      </w:pPr>
    </w:p>
    <w:p w:rsidR="00CD01E1" w:rsidRDefault="00CD01E1" w:rsidP="00F423F0">
      <w:pPr>
        <w:tabs>
          <w:tab w:val="left" w:pos="1080"/>
          <w:tab w:val="left" w:pos="6840"/>
        </w:tabs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sea</w:t>
      </w:r>
      <w:proofErr w:type="gramEnd"/>
      <w:r>
        <w:rPr>
          <w:rFonts w:ascii="Georgia" w:hAnsi="Georgia" w:cs="Georgia"/>
          <w:sz w:val="20"/>
          <w:szCs w:val="20"/>
        </w:rPr>
        <w:t xml:space="preserve"> cierta :</w:t>
      </w:r>
    </w:p>
    <w:p w:rsidR="00CD01E1" w:rsidRDefault="00CD01E1" w:rsidP="00F423F0">
      <w:pPr>
        <w:tabs>
          <w:tab w:val="left" w:pos="1080"/>
          <w:tab w:val="left" w:pos="6840"/>
        </w:tabs>
        <w:rPr>
          <w:rFonts w:ascii="Georgia" w:hAnsi="Georgia" w:cs="Georgia"/>
          <w:sz w:val="20"/>
          <w:szCs w:val="20"/>
        </w:rPr>
      </w:pPr>
    </w:p>
    <w:p w:rsidR="00F423F0" w:rsidRDefault="00F423F0" w:rsidP="00F423F0">
      <w:pPr>
        <w:tabs>
          <w:tab w:val="left" w:pos="1080"/>
          <w:tab w:val="left" w:pos="6840"/>
        </w:tabs>
        <w:rPr>
          <w:rFonts w:ascii="Georgia" w:hAnsi="Georgia" w:cs="Georgia"/>
          <w:sz w:val="20"/>
          <w:szCs w:val="20"/>
        </w:rPr>
      </w:pPr>
    </w:p>
    <w:p w:rsidR="00F423F0" w:rsidRDefault="00F423F0" w:rsidP="00F423F0">
      <w:pPr>
        <w:numPr>
          <w:ilvl w:val="0"/>
          <w:numId w:val="6"/>
        </w:numPr>
        <w:tabs>
          <w:tab w:val="clear" w:pos="709"/>
          <w:tab w:val="left" w:pos="720"/>
          <w:tab w:val="left" w:pos="1080"/>
          <w:tab w:val="left" w:pos="6840"/>
        </w:tabs>
        <w:ind w:firstLine="0"/>
        <w:rPr>
          <w:rFonts w:ascii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hAnsi="Georgia" w:cs="Georgia"/>
          <w:sz w:val="20"/>
          <w:szCs w:val="20"/>
        </w:rPr>
        <w:t>si una persona es adulta</w:t>
      </w:r>
      <w:r w:rsidR="00BA0294">
        <w:rPr>
          <w:rFonts w:ascii="Georgia" w:hAnsi="Georgia" w:cs="Georgia"/>
          <w:sz w:val="20"/>
          <w:szCs w:val="20"/>
        </w:rPr>
        <w:t xml:space="preserve"> -&gt; </w:t>
      </w:r>
      <w:r w:rsidR="00E31E4E">
        <w:rPr>
          <w:rFonts w:ascii="Georgia" w:hAnsi="Georgia" w:cs="Georgia"/>
          <w:b/>
          <w:sz w:val="20"/>
          <w:szCs w:val="20"/>
        </w:rPr>
        <w:t>edad</w:t>
      </w:r>
      <w:r w:rsidR="00BC10BC">
        <w:rPr>
          <w:rFonts w:ascii="Georgia" w:hAnsi="Georgia" w:cs="Georgia"/>
          <w:b/>
          <w:sz w:val="20"/>
          <w:szCs w:val="20"/>
        </w:rPr>
        <w:t xml:space="preserve"> </w:t>
      </w:r>
      <w:r w:rsidR="00BA0294">
        <w:rPr>
          <w:rFonts w:ascii="Georgia" w:hAnsi="Georgia" w:cs="Georgia"/>
          <w:b/>
          <w:sz w:val="20"/>
          <w:szCs w:val="20"/>
        </w:rPr>
        <w:t>&gt;= 18</w:t>
      </w:r>
      <w:bookmarkStart w:id="0" w:name="_GoBack"/>
      <w:bookmarkEnd w:id="0"/>
    </w:p>
    <w:sectPr w:rsidR="00F42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21"/>
    <w:lvl w:ilvl="0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B"/>
    <w:multiLevelType w:val="singleLevel"/>
    <w:tmpl w:val="0000000B"/>
    <w:name w:val="WW8Num22"/>
    <w:lvl w:ilvl="0">
      <w:start w:val="15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D"/>
    <w:multiLevelType w:val="singleLevel"/>
    <w:tmpl w:val="0000000D"/>
    <w:name w:val="WW8Num25"/>
    <w:lvl w:ilvl="0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E"/>
    <w:multiLevelType w:val="singleLevel"/>
    <w:tmpl w:val="0000000E"/>
    <w:name w:val="WW8Num26"/>
    <w:lvl w:ilvl="0">
      <w:start w:val="25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F"/>
    <w:multiLevelType w:val="singleLevel"/>
    <w:tmpl w:val="0000000F"/>
    <w:name w:val="WW8Num28"/>
    <w:lvl w:ilvl="0">
      <w:start w:val="25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19"/>
    <w:multiLevelType w:val="singleLevel"/>
    <w:tmpl w:val="00000019"/>
    <w:name w:val="WW8Num41"/>
    <w:lvl w:ilvl="0">
      <w:start w:val="1"/>
      <w:numFmt w:val="lowerLetter"/>
      <w:lvlText w:val="%1)"/>
      <w:lvlJc w:val="left"/>
      <w:pPr>
        <w:tabs>
          <w:tab w:val="num" w:pos="709"/>
        </w:tabs>
        <w:ind w:left="360" w:hanging="360"/>
      </w:pPr>
      <w:rPr>
        <w:rFonts w:ascii="Georgia" w:hAnsi="Georgia" w:cs="Georgia"/>
        <w:sz w:val="20"/>
        <w:szCs w:val="20"/>
      </w:rPr>
    </w:lvl>
  </w:abstractNum>
  <w:abstractNum w:abstractNumId="6">
    <w:nsid w:val="0000001B"/>
    <w:multiLevelType w:val="singleLevel"/>
    <w:tmpl w:val="0000001B"/>
    <w:name w:val="WW8Num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Georgia" w:hAnsi="Georgia" w:cs="Georgia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03F"/>
    <w:rsid w:val="000127A5"/>
    <w:rsid w:val="000360C3"/>
    <w:rsid w:val="000A6C7B"/>
    <w:rsid w:val="00110164"/>
    <w:rsid w:val="001172BC"/>
    <w:rsid w:val="00165A95"/>
    <w:rsid w:val="001B6139"/>
    <w:rsid w:val="00212DF4"/>
    <w:rsid w:val="00261411"/>
    <w:rsid w:val="00410A97"/>
    <w:rsid w:val="00476467"/>
    <w:rsid w:val="004D19CA"/>
    <w:rsid w:val="004F2B6D"/>
    <w:rsid w:val="00550D75"/>
    <w:rsid w:val="005660D8"/>
    <w:rsid w:val="00633BE1"/>
    <w:rsid w:val="006F49C9"/>
    <w:rsid w:val="007034AB"/>
    <w:rsid w:val="007140B6"/>
    <w:rsid w:val="007D5DD9"/>
    <w:rsid w:val="007F396A"/>
    <w:rsid w:val="00884D7D"/>
    <w:rsid w:val="008B6DC4"/>
    <w:rsid w:val="00A35A0F"/>
    <w:rsid w:val="00A851FD"/>
    <w:rsid w:val="00AC63CB"/>
    <w:rsid w:val="00AD48D2"/>
    <w:rsid w:val="00B0262C"/>
    <w:rsid w:val="00B54478"/>
    <w:rsid w:val="00BA0294"/>
    <w:rsid w:val="00BC10BC"/>
    <w:rsid w:val="00BF1B4E"/>
    <w:rsid w:val="00BF60B3"/>
    <w:rsid w:val="00C6703F"/>
    <w:rsid w:val="00CD01E1"/>
    <w:rsid w:val="00CD49B1"/>
    <w:rsid w:val="00CF1E1E"/>
    <w:rsid w:val="00D67D1A"/>
    <w:rsid w:val="00DB27D0"/>
    <w:rsid w:val="00E25D48"/>
    <w:rsid w:val="00E31E4E"/>
    <w:rsid w:val="00E53927"/>
    <w:rsid w:val="00EC1071"/>
    <w:rsid w:val="00F16D7F"/>
    <w:rsid w:val="00F423F0"/>
    <w:rsid w:val="00F6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BE1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efdecomentario1">
    <w:name w:val="Ref. de comentario1"/>
    <w:rsid w:val="00F423F0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23F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3F0"/>
    <w:rPr>
      <w:rFonts w:ascii="Segoe UI" w:eastAsia="MS Mincho" w:hAnsi="Segoe UI" w:cs="Segoe UI"/>
      <w:sz w:val="18"/>
      <w:szCs w:val="18"/>
      <w:lang w:eastAsia="zh-CN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23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23F0"/>
    <w:rPr>
      <w:rFonts w:ascii="Times New Roman" w:eastAsia="MS Mincho" w:hAnsi="Times New Roman" w:cs="Times New Roman"/>
      <w:sz w:val="20"/>
      <w:szCs w:val="20"/>
      <w:lang w:eastAsia="zh-CN"/>
    </w:rPr>
  </w:style>
  <w:style w:type="paragraph" w:styleId="Prrafodelista">
    <w:name w:val="List Paragraph"/>
    <w:basedOn w:val="Normal"/>
    <w:uiPriority w:val="34"/>
    <w:qFormat/>
    <w:rsid w:val="00D67D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BE1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efdecomentario1">
    <w:name w:val="Ref. de comentario1"/>
    <w:rsid w:val="00F423F0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23F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3F0"/>
    <w:rPr>
      <w:rFonts w:ascii="Segoe UI" w:eastAsia="MS Mincho" w:hAnsi="Segoe UI" w:cs="Segoe UI"/>
      <w:sz w:val="18"/>
      <w:szCs w:val="18"/>
      <w:lang w:eastAsia="zh-CN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23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23F0"/>
    <w:rPr>
      <w:rFonts w:ascii="Times New Roman" w:eastAsia="MS Mincho" w:hAnsi="Times New Roman" w:cs="Times New Roman"/>
      <w:sz w:val="20"/>
      <w:szCs w:val="20"/>
      <w:lang w:eastAsia="zh-CN"/>
    </w:rPr>
  </w:style>
  <w:style w:type="paragraph" w:styleId="Prrafodelista">
    <w:name w:val="List Paragraph"/>
    <w:basedOn w:val="Normal"/>
    <w:uiPriority w:val="34"/>
    <w:qFormat/>
    <w:rsid w:val="00D67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1daw</cp:lastModifiedBy>
  <cp:revision>37</cp:revision>
  <dcterms:created xsi:type="dcterms:W3CDTF">2017-10-30T10:29:00Z</dcterms:created>
  <dcterms:modified xsi:type="dcterms:W3CDTF">2018-10-22T17:21:00Z</dcterms:modified>
</cp:coreProperties>
</file>